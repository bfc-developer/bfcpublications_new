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40"/>
          <w:szCs w:val="24"/>
          <w:u w:val="single"/>
        </w:rPr>
      </w:pP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                                      </w:t>
      </w: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sz w:val="32"/>
          <w:szCs w:val="32"/>
          <w:u w:val="single"/>
          <w14:shadow w14:blurRad="0" w14:ky="0" w14:dir="0" w14:kx="0" w14:algn="none" w14:sy="100000" w14:sx="100000" w14:dist="0">
            <w14:srgbClr w14:val="808080"/>
          </w14:shadow>
        </w:rPr>
        <w:t>CURRICULUM VITAE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 w:val="false"/>
          <w:i/>
          <w:sz w:val="24"/>
          <w:szCs w:val="24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SUDHANSHU VERMA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Mobile No- 9997134497,8449332567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E-Mail: </w:t>
      </w:r>
      <w:r>
        <w:rPr>
          <w:rFonts w:ascii="Arial Black" w:cs="Arial Black" w:eastAsia="Arial Black" w:hAnsi="Arial Black"/>
          <w:b/>
          <w:i w:val="false"/>
          <w:outline w:val="false"/>
          <w:emboss w:val="false"/>
          <w:imprint w:val="false"/>
          <w:color w:val="00b0f0"/>
          <w:sz w:val="24"/>
          <w:szCs w:val="24"/>
          <w:u w:val="single"/>
          <w14:shadow w14:blurRad="0" w14:ky="0" w14:dir="0" w14:kx="0" w14:algn="none" w14:sy="100000" w14:sx="100000" w14:dist="0">
            <w14:srgbClr w14:val="808080"/>
          </w14:shadow>
        </w:rPr>
        <w:t>sharmanverma786@gmail.com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Carrer Objective: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rFonts w:asci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Looking for an opportunity in an organization to synergize my ability and effort for the demanding performance with the best of my knowledge and abilities.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 xml:space="preserve">Academic Qualification :  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Completed M.B.A from A.P.J.AKTU University (Lucknow).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Completed B.B.A. from C.C.S. University, Meerut 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Passed Intermediate with commerce stream from CBSE Board.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Passed Matriculation from CBSE board.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16"/>
          <w:szCs w:val="16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Computer Proficiency: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A working knowledge of computer system and their applications .</w:t>
      </w:r>
    </w:p>
    <w:p>
      <w:pPr>
        <w:pStyle w:val="style0"/>
        <w:tabs>
          <w:tab w:val="left" w:leader="none" w:pos="3546"/>
        </w:tabs>
        <w:spacing w:after="0" w:lineRule="auto" w:line="240"/>
        <w:ind w:left="720"/>
        <w:jc w:val="both"/>
        <w:rPr>
          <w:rFonts w:ascii="Calibri" w:cs="Calibri" w:eastAsia="Calibri" w:hAnsi="Calibri"/>
          <w:b/>
          <w:sz w:val="16"/>
          <w:szCs w:val="16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Good Hand typing speed both Hindi and English Typing and understand the need for accuracy &amp; confidentiality of document.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</w:p>
    <w:p>
      <w:pPr>
        <w:pStyle w:val="style0"/>
        <w:tabs>
          <w:tab w:val="left" w:leader="none" w:pos="3546"/>
        </w:tabs>
        <w:spacing w:after="0" w:lineRule="auto" w:line="240"/>
        <w:ind w:left="720"/>
        <w:jc w:val="both"/>
        <w:rPr>
          <w:rFonts w:ascii="Calibri" w:cs="Calibri" w:eastAsia="Calibri" w:hAnsi="Calibri"/>
          <w:b/>
          <w:sz w:val="16"/>
          <w:szCs w:val="16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 xml:space="preserve">Experience : </w:t>
      </w:r>
    </w:p>
    <w:p>
      <w:pPr>
        <w:pStyle w:val="style0"/>
        <w:numPr>
          <w:ilvl w:val="0"/>
          <w:numId w:val="0"/>
        </w:numPr>
        <w:spacing w:after="0" w:lineRule="auto" w:line="240"/>
        <w:ind w:left="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numPr>
          <w:ilvl w:val="0"/>
          <w:numId w:val="16"/>
        </w:numPr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  <w:r>
        <w:rPr>
          <w:rFonts w:asci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1 year experience as Relationship Manager in Maruti Suzuki Ltd.</w:t>
      </w:r>
    </w:p>
    <w:p>
      <w:pPr>
        <w:pStyle w:val="style0"/>
        <w:numPr>
          <w:ilvl w:val="0"/>
          <w:numId w:val="11"/>
        </w:numPr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6 years  experience as Proof Reader/Editor in Arihant Publications India Ltd. </w:t>
      </w:r>
    </w:p>
    <w:p>
      <w:pPr>
        <w:pStyle w:val="style0"/>
        <w:numPr>
          <w:ilvl w:val="0"/>
          <w:numId w:val="11"/>
        </w:numPr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  <w:r>
        <w:rPr>
          <w:rFonts w:asci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2 years  experience as Proof Reader /Editor in Chitra Publication Pvt.Ltd.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Strengths: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Adaptability to new environment.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Strong personal relationship.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Positive Attitude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Hardworking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A strong will to honor commitment.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P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:lang w:val="en-US"/>
          <w14:shadow w14:blurRad="0" w14:ky="0" w14:dir="0" w14:kx="0" w14:algn="none" w14:sy="100000" w14:sx="100000" w14:dist="0">
            <w14:srgbClr w14:val="808080"/>
          </w14:shadow>
        </w:rPr>
        <w:t>e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rsonality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:lang w:val="en-US"/>
          <w14:shadow w14:blurRad="0" w14:ky="0" w14:dir="0" w14:kx="0" w14:algn="none" w14:sy="100000" w14:sx="100000" w14:dist="0">
            <w14:srgbClr w14:val="808080"/>
          </w14:shadow>
        </w:rPr>
        <w:t>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179"/>
        <w:numPr>
          <w:ilvl w:val="0"/>
          <w:numId w:val="17"/>
        </w:numPr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Ability to take responsibility and to apply intelligence to get maximum from the situation practically optimistic.</w:t>
      </w:r>
    </w:p>
    <w:p>
      <w:pPr>
        <w:pStyle w:val="style179"/>
        <w:numPr>
          <w:ilvl w:val="0"/>
          <w:numId w:val="18"/>
        </w:numPr>
        <w:tabs>
          <w:tab w:val="left" w:leader="none" w:pos="720"/>
        </w:tabs>
        <w:spacing w:after="0" w:lineRule="auto" w:line="24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A quick learner with creativity and enthusiasm.</w:t>
      </w:r>
    </w:p>
    <w:p>
      <w:pPr>
        <w:pStyle w:val="style179"/>
        <w:numPr>
          <w:ilvl w:val="0"/>
          <w:numId w:val="19"/>
        </w:numPr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Keen learning skills and an ability to imbibe new knowledge and technologies with ease.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Hobbies: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numPr>
          <w:ilvl w:val="0"/>
          <w:numId w:val="12"/>
        </w:numPr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none"/>
          <w14:shadow w14:blurRad="0" w14:ky="0" w14:dir="0" w14:kx="0" w14:algn="none" w14:sy="100000" w14:sx="100000" w14:dist="0">
            <w14:srgbClr w14:val="808080"/>
          </w14:shadow>
        </w:rPr>
        <w:t>Listening Music, Doing Exercise and Yoga.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Personal Information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Full Name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Sudhanshu Verma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Father’s Name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Mr. Pawan Kumar Verma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Date of Birth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 24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:vertAlign w:val="superscript"/>
          <w14:shadow w14:blurRad="0" w14:ky="0" w14:dir="0" w14:kx="0" w14:algn="none" w14:sy="100000" w14:sx="100000" w14:dist="0">
            <w14:srgbClr w14:val="808080"/>
          </w14:shadow>
        </w:rPr>
        <w:t>th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 August, 1994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Gender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Male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Language Known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English and  Hindi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Marital Status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Unmarried</w:t>
      </w:r>
    </w:p>
    <w:p>
      <w:pPr>
        <w:pStyle w:val="style0"/>
        <w:numPr>
          <w:ilvl w:val="0"/>
          <w:numId w:val="8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Nationality 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 xml:space="preserve">: Indian                                         </w:t>
      </w:r>
    </w:p>
    <w:p>
      <w:pPr>
        <w:pStyle w:val="style0"/>
        <w:numPr>
          <w:ilvl w:val="0"/>
          <w:numId w:val="9"/>
        </w:numPr>
        <w:tabs>
          <w:tab w:val="left" w:leader="none" w:pos="3546"/>
        </w:tabs>
        <w:spacing w:after="0" w:lineRule="auto" w:line="240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Permanent Address</w:t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ab/>
      </w: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: H.No.-734/1, Madhav Puram, Delhi Road, Meerut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8"/>
          <w:szCs w:val="28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single"/>
          <w14:shadow w14:blurRad="0" w14:ky="0" w14:dir="0" w14:kx="0" w14:algn="none" w14:sy="100000" w14:sx="100000" w14:dist="0">
            <w14:srgbClr w14:val="808080"/>
          </w14:shadow>
        </w:rPr>
        <w:t>Declaration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16"/>
          <w:szCs w:val="16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sz w:val="24"/>
          <w:szCs w:val="24"/>
          <w:u w:val="single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4"/>
          <w:szCs w:val="24"/>
          <w:u w:val="none"/>
          <w14:shadow w14:blurRad="0" w14:ky="0" w14:dir="0" w14:kx="0" w14:algn="none" w14:sy="100000" w14:sx="100000" w14:dist="0">
            <w14:srgbClr w14:val="808080"/>
          </w14:shadow>
        </w:rPr>
        <w:t>I hereby declare that all  the above information given by me is true to the best of my knowledge.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 w:val="false"/>
          <w:i w:val="false"/>
          <w:outline w:val="false"/>
          <w:emboss w:val="false"/>
          <w:imprint w:val="false"/>
          <w:sz w:val="28"/>
          <w:szCs w:val="28"/>
          <w:u w:val="none"/>
          <w14:shadow w14:blurRad="0" w14:ky="0" w14:dir="0" w14:kx="0" w14:algn="none" w14:sy="100000" w14:sx="100000" w14:dist="0">
            <w14:srgbClr w14:val="808080"/>
          </w14:shadow>
        </w:rPr>
        <w:t>Date:                                                                                          Signature:</w:t>
      </w:r>
    </w:p>
    <w:p>
      <w:pPr>
        <w:pStyle w:val="style0"/>
        <w:tabs>
          <w:tab w:val="left" w:leader="none" w:pos="3546"/>
        </w:tabs>
        <w:spacing w:after="0" w:lineRule="auto" w:line="240"/>
        <w:jc w:val="both"/>
        <w:rPr>
          <w:rFonts w:ascii="Calibri" w:cs="Calibri" w:eastAsia="Calibri" w:hAnsi="Calibri"/>
          <w:b/>
          <w:sz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er"/>
    <w:basedOn w:val="style0"/>
    <w:next w:val="style4097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998b750-e8f1-4c11-853b-8620cff450a1"/>
    <w:basedOn w:val="style65"/>
    <w:next w:val="style4098"/>
    <w:link w:val="style4097"/>
    <w:uiPriority w:val="99"/>
  </w:style>
  <w:style w:type="paragraph" w:customStyle="1" w:styleId="style4099">
    <w:name w:val="Footer"/>
    <w:basedOn w:val="style0"/>
    <w:next w:val="style4099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5fb61830-dada-4064-a137-1bc848502504"/>
    <w:basedOn w:val="style65"/>
    <w:next w:val="style4100"/>
    <w:link w:val="style4099"/>
    <w:uiPriority w:val="99"/>
  </w:style>
  <w:style w:type="paragraph" w:customStyle="1" w:styleId="style4101">
    <w:name w:val="Heading 1"/>
    <w:basedOn w:val="style0"/>
    <w:next w:val="style0"/>
    <w:link w:val="style4110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bCs/>
      <w:color w:val="376091"/>
      <w:sz w:val="28"/>
      <w:szCs w:val="28"/>
    </w:rPr>
  </w:style>
  <w:style w:type="paragraph" w:customStyle="1" w:styleId="style4102">
    <w:name w:val="Heading 2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customStyle="1" w:styleId="style4103">
    <w:name w:val="Heading 3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</w:rPr>
  </w:style>
  <w:style w:type="paragraph" w:customStyle="1" w:styleId="style4104">
    <w:name w:val="Heading 4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i/>
      <w:iCs/>
      <w:color w:val="4f81bd"/>
    </w:rPr>
  </w:style>
  <w:style w:type="paragraph" w:customStyle="1" w:styleId="style4105">
    <w:name w:val="Heading 5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243f60"/>
    </w:rPr>
  </w:style>
  <w:style w:type="paragraph" w:customStyle="1" w:styleId="style4106">
    <w:name w:val="Heading 6"/>
    <w:basedOn w:val="style0"/>
    <w:next w:val="style0"/>
    <w:link w:val="style4115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243f60"/>
    </w:rPr>
  </w:style>
  <w:style w:type="paragraph" w:customStyle="1" w:styleId="style4107">
    <w:name w:val="Heading 7"/>
    <w:basedOn w:val="style0"/>
    <w:next w:val="style0"/>
    <w:link w:val="style4116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</w:rPr>
  </w:style>
  <w:style w:type="paragraph" w:customStyle="1" w:styleId="style4108">
    <w:name w:val="Heading 8"/>
    <w:basedOn w:val="style0"/>
    <w:next w:val="style0"/>
    <w:link w:val="style4117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  <w:szCs w:val="20"/>
    </w:rPr>
  </w:style>
  <w:style w:type="paragraph" w:customStyle="1" w:styleId="style4109">
    <w:name w:val="Heading 9"/>
    <w:basedOn w:val="style0"/>
    <w:next w:val="style0"/>
    <w:link w:val="style4118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10">
    <w:name w:val="Heading 1 Char_3338f136-22a1-410f-89fb-24aaf24e81b5"/>
    <w:basedOn w:val="style65"/>
    <w:next w:val="style4110"/>
    <w:link w:val="style4101"/>
    <w:uiPriority w:val="9"/>
    <w:rPr>
      <w:rFonts w:ascii="Cambria" w:cs="宋体" w:eastAsia="宋体" w:hAnsi="Cambria"/>
      <w:b/>
      <w:bCs/>
      <w:color w:val="376091"/>
      <w:sz w:val="28"/>
      <w:szCs w:val="28"/>
    </w:rPr>
  </w:style>
  <w:style w:type="character" w:customStyle="1" w:styleId="style4111">
    <w:name w:val="Heading 2 Char_2e15e463-acab-4380-8439-b76a25e0f9d6"/>
    <w:basedOn w:val="style65"/>
    <w:next w:val="style4111"/>
    <w:link w:val="style410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12">
    <w:name w:val="Heading 3 Char_6e96890a-b1c2-4227-9b4f-55251bee42a3"/>
    <w:basedOn w:val="style65"/>
    <w:next w:val="style4112"/>
    <w:link w:val="style410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13">
    <w:name w:val="Heading 4 Char_332b7306-02af-4697-a69a-062f07527d74"/>
    <w:basedOn w:val="style65"/>
    <w:next w:val="style4113"/>
    <w:link w:val="style410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14">
    <w:name w:val="Heading 5 Char_0e15334b-6377-4684-ba8f-e76a173a3c64"/>
    <w:basedOn w:val="style65"/>
    <w:next w:val="style4114"/>
    <w:link w:val="style4105"/>
    <w:uiPriority w:val="9"/>
    <w:rPr>
      <w:rFonts w:ascii="Cambria" w:cs="宋体" w:eastAsia="宋体" w:hAnsi="Cambria"/>
      <w:color w:val="243f60"/>
    </w:rPr>
  </w:style>
  <w:style w:type="character" w:customStyle="1" w:styleId="style4115">
    <w:name w:val="Heading 6 Char_a0761a68-39c7-43f2-8271-66e4f3fe5009"/>
    <w:basedOn w:val="style65"/>
    <w:next w:val="style4115"/>
    <w:link w:val="style410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16">
    <w:name w:val="Heading 7 Char_beac946a-6728-4697-9e51-7b610b5e2746"/>
    <w:basedOn w:val="style65"/>
    <w:next w:val="style4116"/>
    <w:link w:val="style410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17">
    <w:name w:val="Heading 8 Char_900a20e1-ee9a-4543-be5b-9594f3f95370"/>
    <w:basedOn w:val="style65"/>
    <w:next w:val="style4117"/>
    <w:link w:val="style4108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18">
    <w:name w:val="Heading 9 Char_3ee6cdfe-95ad-4e02-9db6-79f0ab3c2993"/>
    <w:basedOn w:val="style65"/>
    <w:next w:val="style4118"/>
    <w:link w:val="style410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  <w:szCs w:val="52"/>
    </w:rPr>
  </w:style>
  <w:style w:type="character" w:customStyle="1" w:styleId="style4119">
    <w:name w:val="Title Char_6850850b-95b5-4018-a785-d9139e02b922"/>
    <w:basedOn w:val="style65"/>
    <w:next w:val="style4119"/>
    <w:link w:val="style62"/>
    <w:uiPriority w:val="10"/>
    <w:rPr>
      <w:rFonts w:ascii="Cambria" w:cs="宋体" w:eastAsia="宋体" w:hAnsi="Cambria"/>
      <w:color w:val="17375d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20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20">
    <w:name w:val="Subtitle Char"/>
    <w:basedOn w:val="style65"/>
    <w:next w:val="style4120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21"/>
    <w:qFormat/>
    <w:uiPriority w:val="29"/>
    <w:pPr/>
    <w:rPr>
      <w:i/>
      <w:iCs/>
      <w:color w:val="000000"/>
    </w:rPr>
  </w:style>
  <w:style w:type="character" w:customStyle="1" w:styleId="style4121">
    <w:name w:val="Quote Char_8793e94d-eeed-403c-a6ba-6fbf08b31827"/>
    <w:basedOn w:val="style65"/>
    <w:next w:val="style4121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22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22">
    <w:name w:val="Intense Quote Char_a0398553-759c-45fd-bf88-ae21abbedadd"/>
    <w:basedOn w:val="style65"/>
    <w:next w:val="style4122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23">
    <w:name w:val="Footnote text"/>
    <w:basedOn w:val="style0"/>
    <w:next w:val="style4123"/>
    <w:link w:val="style4124"/>
    <w:uiPriority w:val="99"/>
    <w:pPr>
      <w:spacing w:after="0" w:lineRule="auto" w:line="240"/>
    </w:pPr>
    <w:rPr>
      <w:sz w:val="20"/>
      <w:szCs w:val="20"/>
    </w:rPr>
  </w:style>
  <w:style w:type="character" w:customStyle="1" w:styleId="style4124">
    <w:name w:val="Footnote Text Char"/>
    <w:basedOn w:val="style65"/>
    <w:next w:val="style4124"/>
    <w:link w:val="style4123"/>
    <w:uiPriority w:val="99"/>
    <w:rPr>
      <w:sz w:val="20"/>
      <w:szCs w:val="20"/>
    </w:rPr>
  </w:style>
  <w:style w:type="character" w:customStyle="1" w:styleId="style4125">
    <w:name w:val="Footnote reference"/>
    <w:basedOn w:val="style65"/>
    <w:next w:val="style4125"/>
    <w:uiPriority w:val="99"/>
    <w:rPr>
      <w:vertAlign w:val="superscript"/>
    </w:rPr>
  </w:style>
  <w:style w:type="paragraph" w:customStyle="1" w:styleId="style4126">
    <w:name w:val="Endnote text"/>
    <w:basedOn w:val="style0"/>
    <w:next w:val="style4126"/>
    <w:link w:val="style4127"/>
    <w:uiPriority w:val="99"/>
    <w:pPr>
      <w:spacing w:after="0" w:lineRule="auto" w:line="240"/>
    </w:pPr>
    <w:rPr>
      <w:sz w:val="20"/>
      <w:szCs w:val="20"/>
    </w:rPr>
  </w:style>
  <w:style w:type="character" w:customStyle="1" w:styleId="style4127">
    <w:name w:val="Endnote Text Char"/>
    <w:basedOn w:val="style65"/>
    <w:next w:val="style4127"/>
    <w:link w:val="style4126"/>
    <w:uiPriority w:val="99"/>
    <w:rPr>
      <w:sz w:val="20"/>
      <w:szCs w:val="20"/>
    </w:rPr>
  </w:style>
  <w:style w:type="character" w:customStyle="1" w:styleId="style4128">
    <w:name w:val="Endnote reference"/>
    <w:basedOn w:val="style65"/>
    <w:next w:val="style4128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0">
    <w:name w:val="Plain Text"/>
    <w:basedOn w:val="style0"/>
    <w:next w:val="style90"/>
    <w:link w:val="style4129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9">
    <w:name w:val="Plain Text Char"/>
    <w:basedOn w:val="style65"/>
    <w:next w:val="style4129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30">
    <w:name w:val="Envelope address"/>
    <w:basedOn w:val="style0"/>
    <w:next w:val="style4130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paragraph" w:customStyle="1" w:styleId="style4131">
    <w:name w:val="Envelope return"/>
    <w:basedOn w:val="style0"/>
    <w:next w:val="style4131"/>
    <w:uiPriority w:val="99"/>
    <w:pPr>
      <w:spacing w:after="0" w:lineRule="auto" w:line="240"/>
    </w:pPr>
    <w:rPr>
      <w:rFonts w:ascii="Cambria" w:cs="宋体" w:eastAsia="宋体" w:hAnsi="Cambria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s:datastoreItem xmlns:ds="http://schemas.openxmlformats.org/officeDocument/2006/customXml" ds:itemID="{6528A858-ABF6-449C-9D09-85FE6EF6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260</Words>
  <Characters>1538</Characters>
  <Application>WPS Office</Application>
  <Paragraphs>73</Paragraphs>
  <CharactersWithSpaces>1936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2025-03-01T10:38:15Z</dcterms:created>
  <dc:creator>WPS Office</dc:creator>
  <lastModifiedBy>RMX3286</lastModifiedBy>
  <dcterms:modified xsi:type="dcterms:W3CDTF">2025-03-01T10:38:15Z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fede05b6582846d2b86a6b9610b86a7f</vt:lpwstr>
  </property>
</Properties>
</file>