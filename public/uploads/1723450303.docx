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E49" w:rsidRDefault="004D7E49">
      <w:pPr>
        <w:spacing w:line="200" w:lineRule="exact"/>
      </w:pPr>
    </w:p>
    <w:p w:rsidR="004D7E49" w:rsidRDefault="004D7E49">
      <w:pPr>
        <w:spacing w:line="200" w:lineRule="exact"/>
      </w:pPr>
    </w:p>
    <w:p w:rsidR="004D7E49" w:rsidRDefault="004D7E49">
      <w:pPr>
        <w:spacing w:before="10" w:line="220" w:lineRule="exact"/>
        <w:rPr>
          <w:sz w:val="22"/>
          <w:szCs w:val="22"/>
        </w:rPr>
      </w:pPr>
    </w:p>
    <w:p w:rsidR="004D7E49" w:rsidRDefault="00B9561B">
      <w:pPr>
        <w:spacing w:line="320" w:lineRule="exact"/>
        <w:ind w:left="480" w:right="-65"/>
        <w:rPr>
          <w:sz w:val="30"/>
          <w:szCs w:val="30"/>
        </w:rPr>
      </w:pPr>
      <w:r>
        <w:rPr>
          <w:b/>
          <w:spacing w:val="1"/>
          <w:position w:val="-1"/>
          <w:sz w:val="30"/>
          <w:szCs w:val="30"/>
        </w:rPr>
        <w:t>Is</w:t>
      </w:r>
      <w:r>
        <w:rPr>
          <w:b/>
          <w:position w:val="-1"/>
          <w:sz w:val="30"/>
          <w:szCs w:val="30"/>
        </w:rPr>
        <w:t>l</w:t>
      </w:r>
      <w:r>
        <w:rPr>
          <w:b/>
          <w:spacing w:val="1"/>
          <w:position w:val="-1"/>
          <w:sz w:val="30"/>
          <w:szCs w:val="30"/>
        </w:rPr>
        <w:t>a</w:t>
      </w:r>
      <w:r>
        <w:rPr>
          <w:b/>
          <w:position w:val="-1"/>
          <w:sz w:val="30"/>
          <w:szCs w:val="30"/>
        </w:rPr>
        <w:t>m</w:t>
      </w:r>
      <w:r>
        <w:rPr>
          <w:b/>
          <w:spacing w:val="-5"/>
          <w:position w:val="-1"/>
          <w:sz w:val="30"/>
          <w:szCs w:val="30"/>
        </w:rPr>
        <w:t xml:space="preserve"> </w:t>
      </w:r>
      <w:r>
        <w:rPr>
          <w:b/>
          <w:spacing w:val="-1"/>
          <w:position w:val="-1"/>
          <w:sz w:val="30"/>
          <w:szCs w:val="30"/>
        </w:rPr>
        <w:t>K</w:t>
      </w:r>
      <w:r>
        <w:rPr>
          <w:b/>
          <w:spacing w:val="1"/>
          <w:position w:val="-1"/>
          <w:sz w:val="30"/>
          <w:szCs w:val="30"/>
        </w:rPr>
        <w:t>ha</w:t>
      </w:r>
      <w:r>
        <w:rPr>
          <w:b/>
          <w:position w:val="-1"/>
          <w:sz w:val="30"/>
          <w:szCs w:val="30"/>
        </w:rPr>
        <w:t>n</w:t>
      </w:r>
    </w:p>
    <w:p w:rsidR="004D7E49" w:rsidRDefault="00B9561B">
      <w:pPr>
        <w:spacing w:before="47"/>
        <w:rPr>
          <w:sz w:val="44"/>
          <w:szCs w:val="44"/>
        </w:rPr>
        <w:sectPr w:rsidR="004D7E49">
          <w:type w:val="continuous"/>
          <w:pgSz w:w="11920" w:h="16840"/>
          <w:pgMar w:top="800" w:right="1320" w:bottom="280" w:left="1680" w:header="720" w:footer="720" w:gutter="0"/>
          <w:cols w:num="2" w:space="720" w:equalWidth="0">
            <w:col w:w="1988" w:space="288"/>
            <w:col w:w="6644"/>
          </w:cols>
        </w:sectPr>
      </w:pPr>
      <w:r>
        <w:br w:type="column"/>
      </w:r>
      <w:r>
        <w:rPr>
          <w:b/>
          <w:sz w:val="44"/>
          <w:szCs w:val="44"/>
          <w:u w:val="thick" w:color="000000"/>
        </w:rPr>
        <w:lastRenderedPageBreak/>
        <w:t>CU</w:t>
      </w:r>
      <w:r>
        <w:rPr>
          <w:b/>
          <w:spacing w:val="1"/>
          <w:sz w:val="44"/>
          <w:szCs w:val="44"/>
          <w:u w:val="thick" w:color="000000"/>
        </w:rPr>
        <w:t>R</w:t>
      </w:r>
      <w:r>
        <w:rPr>
          <w:b/>
          <w:sz w:val="44"/>
          <w:szCs w:val="44"/>
          <w:u w:val="thick" w:color="000000"/>
        </w:rPr>
        <w:t>RI</w:t>
      </w:r>
      <w:r>
        <w:rPr>
          <w:b/>
          <w:spacing w:val="1"/>
          <w:sz w:val="44"/>
          <w:szCs w:val="44"/>
          <w:u w:val="thick" w:color="000000"/>
        </w:rPr>
        <w:t>C</w:t>
      </w:r>
      <w:r>
        <w:rPr>
          <w:b/>
          <w:sz w:val="44"/>
          <w:szCs w:val="44"/>
          <w:u w:val="thick" w:color="000000"/>
        </w:rPr>
        <w:t>U</w:t>
      </w:r>
      <w:r>
        <w:rPr>
          <w:b/>
          <w:spacing w:val="1"/>
          <w:sz w:val="44"/>
          <w:szCs w:val="44"/>
          <w:u w:val="thick" w:color="000000"/>
        </w:rPr>
        <w:t>L</w:t>
      </w:r>
      <w:r>
        <w:rPr>
          <w:b/>
          <w:sz w:val="44"/>
          <w:szCs w:val="44"/>
          <w:u w:val="thick" w:color="000000"/>
        </w:rPr>
        <w:t>UM</w:t>
      </w:r>
      <w:r>
        <w:rPr>
          <w:b/>
          <w:spacing w:val="78"/>
          <w:sz w:val="44"/>
          <w:szCs w:val="44"/>
          <w:u w:val="thick" w:color="000000"/>
        </w:rPr>
        <w:t xml:space="preserve"> </w:t>
      </w:r>
      <w:r>
        <w:rPr>
          <w:b/>
          <w:sz w:val="44"/>
          <w:szCs w:val="44"/>
          <w:u w:val="thick" w:color="000000"/>
        </w:rPr>
        <w:t>VI</w:t>
      </w:r>
      <w:r>
        <w:rPr>
          <w:b/>
          <w:spacing w:val="1"/>
          <w:sz w:val="44"/>
          <w:szCs w:val="44"/>
          <w:u w:val="thick" w:color="000000"/>
        </w:rPr>
        <w:t>T</w:t>
      </w:r>
      <w:r>
        <w:rPr>
          <w:b/>
          <w:sz w:val="44"/>
          <w:szCs w:val="44"/>
          <w:u w:val="thick" w:color="000000"/>
        </w:rPr>
        <w:t>AE</w:t>
      </w:r>
    </w:p>
    <w:p w:rsidR="004D7E49" w:rsidRDefault="00B9561B">
      <w:pPr>
        <w:spacing w:before="54"/>
        <w:ind w:left="480"/>
        <w:rPr>
          <w:sz w:val="26"/>
          <w:szCs w:val="26"/>
        </w:rPr>
      </w:pPr>
      <w:r>
        <w:rPr>
          <w:sz w:val="26"/>
          <w:szCs w:val="26"/>
        </w:rPr>
        <w:lastRenderedPageBreak/>
        <w:t>Add-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>Near</w:t>
      </w:r>
      <w:r>
        <w:rPr>
          <w:spacing w:val="-3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A</w:t>
      </w:r>
      <w:r>
        <w:rPr>
          <w:spacing w:val="-2"/>
          <w:sz w:val="26"/>
          <w:szCs w:val="26"/>
        </w:rPr>
        <w:t>m</w:t>
      </w:r>
      <w:r>
        <w:rPr>
          <w:sz w:val="26"/>
          <w:szCs w:val="26"/>
        </w:rPr>
        <w:t>an</w:t>
      </w:r>
      <w:proofErr w:type="spellEnd"/>
      <w:r>
        <w:rPr>
          <w:spacing w:val="-6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H</w:t>
      </w:r>
      <w:r>
        <w:rPr>
          <w:sz w:val="26"/>
          <w:szCs w:val="26"/>
        </w:rPr>
        <w:t>os</w:t>
      </w:r>
      <w:r>
        <w:rPr>
          <w:spacing w:val="2"/>
          <w:sz w:val="26"/>
          <w:szCs w:val="26"/>
        </w:rPr>
        <w:t>p</w:t>
      </w:r>
      <w:r>
        <w:rPr>
          <w:sz w:val="26"/>
          <w:szCs w:val="26"/>
        </w:rPr>
        <w:t>ital</w:t>
      </w:r>
    </w:p>
    <w:p w:rsidR="004D7E49" w:rsidRDefault="00B9561B">
      <w:pPr>
        <w:spacing w:before="44"/>
        <w:ind w:left="480"/>
        <w:rPr>
          <w:sz w:val="26"/>
          <w:szCs w:val="26"/>
        </w:rPr>
      </w:pPr>
      <w:proofErr w:type="spellStart"/>
      <w:r>
        <w:rPr>
          <w:sz w:val="26"/>
          <w:szCs w:val="26"/>
        </w:rPr>
        <w:t>Faizabad</w:t>
      </w:r>
      <w:proofErr w:type="spellEnd"/>
      <w:r>
        <w:rPr>
          <w:spacing w:val="-9"/>
          <w:sz w:val="26"/>
          <w:szCs w:val="26"/>
        </w:rPr>
        <w:t xml:space="preserve"> </w:t>
      </w:r>
      <w:r>
        <w:rPr>
          <w:spacing w:val="2"/>
          <w:sz w:val="26"/>
          <w:szCs w:val="26"/>
        </w:rPr>
        <w:t>R</w:t>
      </w:r>
      <w:r>
        <w:rPr>
          <w:sz w:val="26"/>
          <w:szCs w:val="26"/>
        </w:rPr>
        <w:t>oad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</w:t>
      </w:r>
      <w:r>
        <w:rPr>
          <w:spacing w:val="2"/>
          <w:sz w:val="26"/>
          <w:szCs w:val="26"/>
        </w:rPr>
        <w:t>s</w:t>
      </w:r>
      <w:r>
        <w:rPr>
          <w:sz w:val="26"/>
          <w:szCs w:val="26"/>
        </w:rPr>
        <w:t>tt</w:t>
      </w:r>
      <w:proofErr w:type="spellEnd"/>
      <w:r>
        <w:rPr>
          <w:sz w:val="26"/>
          <w:szCs w:val="26"/>
        </w:rPr>
        <w:t>-</w:t>
      </w:r>
      <w:r>
        <w:rPr>
          <w:spacing w:val="-4"/>
          <w:sz w:val="26"/>
          <w:szCs w:val="26"/>
        </w:rPr>
        <w:t xml:space="preserve"> </w:t>
      </w:r>
      <w:proofErr w:type="spellStart"/>
      <w:r>
        <w:rPr>
          <w:spacing w:val="2"/>
          <w:sz w:val="26"/>
          <w:szCs w:val="26"/>
        </w:rPr>
        <w:t>B</w:t>
      </w:r>
      <w:r>
        <w:rPr>
          <w:sz w:val="26"/>
          <w:szCs w:val="26"/>
        </w:rPr>
        <w:t>arabanki</w:t>
      </w:r>
      <w:proofErr w:type="spellEnd"/>
      <w:r>
        <w:rPr>
          <w:spacing w:val="-11"/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U</w:t>
      </w:r>
      <w:r>
        <w:rPr>
          <w:spacing w:val="2"/>
          <w:sz w:val="26"/>
          <w:szCs w:val="26"/>
        </w:rPr>
        <w:t>.</w:t>
      </w:r>
      <w:r>
        <w:rPr>
          <w:sz w:val="26"/>
          <w:szCs w:val="26"/>
        </w:rPr>
        <w:t>P</w:t>
      </w:r>
      <w:proofErr w:type="spellEnd"/>
      <w:r>
        <w:rPr>
          <w:sz w:val="26"/>
          <w:szCs w:val="26"/>
        </w:rPr>
        <w:t>.</w:t>
      </w:r>
      <w:r>
        <w:rPr>
          <w:spacing w:val="1"/>
          <w:sz w:val="26"/>
          <w:szCs w:val="26"/>
        </w:rPr>
        <w:t>)</w:t>
      </w:r>
      <w:r>
        <w:rPr>
          <w:sz w:val="26"/>
          <w:szCs w:val="26"/>
        </w:rPr>
        <w:t>-22</w:t>
      </w:r>
      <w:r>
        <w:rPr>
          <w:spacing w:val="2"/>
          <w:sz w:val="26"/>
          <w:szCs w:val="26"/>
        </w:rPr>
        <w:t>5</w:t>
      </w:r>
      <w:r>
        <w:rPr>
          <w:sz w:val="26"/>
          <w:szCs w:val="26"/>
        </w:rPr>
        <w:t>0</w:t>
      </w:r>
      <w:r>
        <w:rPr>
          <w:spacing w:val="2"/>
          <w:sz w:val="26"/>
          <w:szCs w:val="26"/>
        </w:rPr>
        <w:t>0</w:t>
      </w:r>
      <w:r>
        <w:rPr>
          <w:sz w:val="26"/>
          <w:szCs w:val="26"/>
        </w:rPr>
        <w:t>1</w:t>
      </w:r>
    </w:p>
    <w:p w:rsidR="004D7E49" w:rsidRDefault="00B9561B">
      <w:pPr>
        <w:spacing w:before="44" w:line="277" w:lineRule="auto"/>
        <w:ind w:left="480" w:right="4304"/>
        <w:rPr>
          <w:sz w:val="26"/>
          <w:szCs w:val="26"/>
        </w:rPr>
      </w:pPr>
      <w:proofErr w:type="spellStart"/>
      <w:r>
        <w:rPr>
          <w:sz w:val="26"/>
          <w:szCs w:val="26"/>
        </w:rPr>
        <w:t>Mob.No</w:t>
      </w:r>
      <w:proofErr w:type="spellEnd"/>
      <w:proofErr w:type="gramStart"/>
      <w:r>
        <w:rPr>
          <w:sz w:val="26"/>
          <w:szCs w:val="26"/>
        </w:rPr>
        <w:t>.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:</w:t>
      </w:r>
      <w:proofErr w:type="gramEnd"/>
      <w:r>
        <w:rPr>
          <w:spacing w:val="2"/>
          <w:sz w:val="26"/>
          <w:szCs w:val="26"/>
        </w:rPr>
        <w:t xml:space="preserve"> </w:t>
      </w:r>
      <w:r>
        <w:rPr>
          <w:sz w:val="26"/>
          <w:szCs w:val="26"/>
        </w:rPr>
        <w:t>8115</w:t>
      </w:r>
      <w:r>
        <w:rPr>
          <w:spacing w:val="2"/>
          <w:sz w:val="26"/>
          <w:szCs w:val="26"/>
        </w:rPr>
        <w:t>2</w:t>
      </w:r>
      <w:r>
        <w:rPr>
          <w:sz w:val="26"/>
          <w:szCs w:val="26"/>
        </w:rPr>
        <w:t>0637</w:t>
      </w:r>
      <w:r>
        <w:rPr>
          <w:spacing w:val="3"/>
          <w:sz w:val="26"/>
          <w:szCs w:val="26"/>
        </w:rPr>
        <w:t>2</w:t>
      </w:r>
      <w:r>
        <w:rPr>
          <w:sz w:val="26"/>
          <w:szCs w:val="26"/>
        </w:rPr>
        <w:t>,</w:t>
      </w:r>
      <w:r>
        <w:rPr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945111</w:t>
      </w:r>
      <w:r>
        <w:rPr>
          <w:spacing w:val="2"/>
          <w:sz w:val="26"/>
          <w:szCs w:val="26"/>
        </w:rPr>
        <w:t>8</w:t>
      </w:r>
      <w:r>
        <w:rPr>
          <w:sz w:val="26"/>
          <w:szCs w:val="26"/>
        </w:rPr>
        <w:t xml:space="preserve">262 </w:t>
      </w:r>
      <w:proofErr w:type="spellStart"/>
      <w:r>
        <w:rPr>
          <w:sz w:val="26"/>
          <w:szCs w:val="26"/>
        </w:rPr>
        <w:t>e</w:t>
      </w:r>
      <w:r>
        <w:rPr>
          <w:spacing w:val="-2"/>
          <w:sz w:val="26"/>
          <w:szCs w:val="26"/>
        </w:rPr>
        <w:t>m</w:t>
      </w:r>
      <w:r>
        <w:rPr>
          <w:spacing w:val="2"/>
          <w:sz w:val="26"/>
          <w:szCs w:val="26"/>
        </w:rPr>
        <w:t>a</w:t>
      </w:r>
      <w:r>
        <w:rPr>
          <w:sz w:val="26"/>
          <w:szCs w:val="26"/>
        </w:rPr>
        <w:t>ilId</w:t>
      </w:r>
      <w:proofErr w:type="spellEnd"/>
      <w:r>
        <w:rPr>
          <w:sz w:val="26"/>
          <w:szCs w:val="26"/>
        </w:rPr>
        <w:t>:-</w:t>
      </w:r>
      <w:r>
        <w:rPr>
          <w:spacing w:val="-10"/>
          <w:sz w:val="26"/>
          <w:szCs w:val="26"/>
        </w:rPr>
        <w:t xml:space="preserve"> </w:t>
      </w:r>
      <w:hyperlink r:id="rId6">
        <w:proofErr w:type="spellStart"/>
        <w:r>
          <w:rPr>
            <w:sz w:val="26"/>
            <w:szCs w:val="26"/>
          </w:rPr>
          <w:t>i</w:t>
        </w:r>
        <w:r>
          <w:rPr>
            <w:spacing w:val="2"/>
            <w:sz w:val="26"/>
            <w:szCs w:val="26"/>
          </w:rPr>
          <w:t>s</w:t>
        </w:r>
        <w:r>
          <w:rPr>
            <w:sz w:val="26"/>
            <w:szCs w:val="26"/>
          </w:rPr>
          <w:t>l</w:t>
        </w:r>
        <w:r>
          <w:rPr>
            <w:spacing w:val="2"/>
            <w:sz w:val="26"/>
            <w:szCs w:val="26"/>
          </w:rPr>
          <w:t>a</w:t>
        </w:r>
        <w:r>
          <w:rPr>
            <w:spacing w:val="-2"/>
            <w:sz w:val="26"/>
            <w:szCs w:val="26"/>
          </w:rPr>
          <w:t>m</w:t>
        </w:r>
        <w:r>
          <w:rPr>
            <w:sz w:val="26"/>
            <w:szCs w:val="26"/>
          </w:rPr>
          <w:t>kha</w:t>
        </w:r>
        <w:r>
          <w:rPr>
            <w:spacing w:val="2"/>
            <w:sz w:val="26"/>
            <w:szCs w:val="26"/>
          </w:rPr>
          <w:t>n</w:t>
        </w:r>
        <w:r>
          <w:rPr>
            <w:sz w:val="26"/>
            <w:szCs w:val="26"/>
          </w:rPr>
          <w:t>b</w:t>
        </w:r>
        <w:r>
          <w:rPr>
            <w:spacing w:val="2"/>
            <w:sz w:val="26"/>
            <w:szCs w:val="26"/>
          </w:rPr>
          <w:t>b</w:t>
        </w:r>
        <w:r>
          <w:rPr>
            <w:sz w:val="26"/>
            <w:szCs w:val="26"/>
          </w:rPr>
          <w:t>k1</w:t>
        </w:r>
        <w:r>
          <w:rPr>
            <w:spacing w:val="2"/>
            <w:sz w:val="26"/>
            <w:szCs w:val="26"/>
          </w:rPr>
          <w:t>2</w:t>
        </w:r>
        <w:r>
          <w:rPr>
            <w:spacing w:val="-1"/>
            <w:sz w:val="26"/>
            <w:szCs w:val="26"/>
          </w:rPr>
          <w:t>@</w:t>
        </w:r>
        <w:r>
          <w:rPr>
            <w:spacing w:val="2"/>
            <w:sz w:val="26"/>
            <w:szCs w:val="26"/>
          </w:rPr>
          <w:t>g</w:t>
        </w:r>
        <w:r>
          <w:rPr>
            <w:sz w:val="26"/>
            <w:szCs w:val="26"/>
          </w:rPr>
          <w:t>mail.c</w:t>
        </w:r>
        <w:r>
          <w:rPr>
            <w:spacing w:val="2"/>
            <w:sz w:val="26"/>
            <w:szCs w:val="26"/>
          </w:rPr>
          <w:t>o</w:t>
        </w:r>
      </w:hyperlink>
      <w:hyperlink>
        <w:r>
          <w:rPr>
            <w:sz w:val="26"/>
            <w:szCs w:val="26"/>
          </w:rPr>
          <w:t>m</w:t>
        </w:r>
        <w:proofErr w:type="spellEnd"/>
      </w:hyperlink>
    </w:p>
    <w:p w:rsidR="004D7E49" w:rsidRDefault="004D7E49">
      <w:pPr>
        <w:spacing w:before="3" w:line="140" w:lineRule="exact"/>
        <w:rPr>
          <w:sz w:val="14"/>
          <w:szCs w:val="14"/>
        </w:rPr>
      </w:pPr>
    </w:p>
    <w:p w:rsidR="004D7E49" w:rsidRDefault="004D7E49">
      <w:pPr>
        <w:spacing w:line="200" w:lineRule="exact"/>
      </w:pPr>
    </w:p>
    <w:p w:rsidR="004D7E49" w:rsidRDefault="00B9561B" w:rsidP="0008616D">
      <w:pPr>
        <w:ind w:left="480"/>
        <w:rPr>
          <w:sz w:val="26"/>
          <w:szCs w:val="26"/>
        </w:rPr>
      </w:pPr>
      <w:r>
        <w:rPr>
          <w:b/>
          <w:sz w:val="26"/>
          <w:szCs w:val="26"/>
          <w:u w:val="thick" w:color="000000"/>
        </w:rPr>
        <w:t>CARRI</w:t>
      </w:r>
      <w:r>
        <w:rPr>
          <w:b/>
          <w:spacing w:val="2"/>
          <w:sz w:val="26"/>
          <w:szCs w:val="26"/>
          <w:u w:val="thick" w:color="000000"/>
        </w:rPr>
        <w:t>E</w:t>
      </w:r>
      <w:r>
        <w:rPr>
          <w:b/>
          <w:sz w:val="26"/>
          <w:szCs w:val="26"/>
          <w:u w:val="thick" w:color="000000"/>
        </w:rPr>
        <w:t>R</w:t>
      </w:r>
      <w:r>
        <w:rPr>
          <w:b/>
          <w:spacing w:val="-13"/>
          <w:sz w:val="26"/>
          <w:szCs w:val="26"/>
          <w:u w:val="thick" w:color="000000"/>
        </w:rPr>
        <w:t xml:space="preserve"> </w:t>
      </w:r>
      <w:proofErr w:type="gramStart"/>
      <w:r>
        <w:rPr>
          <w:b/>
          <w:sz w:val="26"/>
          <w:szCs w:val="26"/>
          <w:u w:val="thick" w:color="000000"/>
        </w:rPr>
        <w:t>OB</w:t>
      </w:r>
      <w:r>
        <w:rPr>
          <w:b/>
          <w:spacing w:val="2"/>
          <w:sz w:val="26"/>
          <w:szCs w:val="26"/>
          <w:u w:val="thick" w:color="000000"/>
        </w:rPr>
        <w:t>J</w:t>
      </w:r>
      <w:r>
        <w:rPr>
          <w:b/>
          <w:sz w:val="26"/>
          <w:szCs w:val="26"/>
          <w:u w:val="thick" w:color="000000"/>
        </w:rPr>
        <w:t>ECT</w:t>
      </w:r>
      <w:r>
        <w:rPr>
          <w:b/>
          <w:spacing w:val="2"/>
          <w:sz w:val="26"/>
          <w:szCs w:val="26"/>
          <w:u w:val="thick" w:color="000000"/>
        </w:rPr>
        <w:t>I</w:t>
      </w:r>
      <w:r>
        <w:rPr>
          <w:b/>
          <w:sz w:val="26"/>
          <w:szCs w:val="26"/>
          <w:u w:val="thick" w:color="000000"/>
        </w:rPr>
        <w:t>VE</w:t>
      </w:r>
      <w:r>
        <w:rPr>
          <w:b/>
          <w:spacing w:val="-14"/>
          <w:sz w:val="26"/>
          <w:szCs w:val="26"/>
        </w:rPr>
        <w:t xml:space="preserve"> </w:t>
      </w:r>
      <w:r>
        <w:rPr>
          <w:sz w:val="26"/>
          <w:szCs w:val="26"/>
        </w:rPr>
        <w:t>:</w:t>
      </w:r>
      <w:proofErr w:type="gramEnd"/>
    </w:p>
    <w:p w:rsidR="004D7E49" w:rsidRDefault="00B9561B" w:rsidP="0008616D">
      <w:pPr>
        <w:tabs>
          <w:tab w:val="left" w:pos="1200"/>
        </w:tabs>
        <w:spacing w:before="45"/>
        <w:ind w:left="1200" w:right="75" w:hanging="36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proofErr w:type="gramStart"/>
      <w:r>
        <w:rPr>
          <w:spacing w:val="-3"/>
          <w:sz w:val="24"/>
          <w:szCs w:val="24"/>
        </w:rPr>
        <w:t>L</w:t>
      </w:r>
      <w:r>
        <w:rPr>
          <w:sz w:val="24"/>
          <w:szCs w:val="24"/>
        </w:rPr>
        <w:t>ooki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gramEnd"/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put</w:t>
      </w:r>
      <w:r>
        <w:rPr>
          <w:spacing w:val="2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1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ski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ls,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2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&amp;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 xml:space="preserve">ing out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sult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with sma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t &amp;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 xml:space="preserve">rd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k.</w:t>
      </w:r>
    </w:p>
    <w:p w:rsidR="004D7E49" w:rsidRDefault="004D7E49" w:rsidP="0008616D"/>
    <w:p w:rsidR="004D7E49" w:rsidRDefault="00B9561B" w:rsidP="0008616D">
      <w:pPr>
        <w:ind w:left="480"/>
        <w:rPr>
          <w:sz w:val="26"/>
          <w:szCs w:val="26"/>
        </w:rPr>
      </w:pPr>
      <w:r>
        <w:rPr>
          <w:b/>
          <w:sz w:val="26"/>
          <w:szCs w:val="26"/>
          <w:u w:val="thick" w:color="000000"/>
        </w:rPr>
        <w:t>ACADE</w:t>
      </w:r>
      <w:r>
        <w:rPr>
          <w:b/>
          <w:spacing w:val="2"/>
          <w:sz w:val="26"/>
          <w:szCs w:val="26"/>
          <w:u w:val="thick" w:color="000000"/>
        </w:rPr>
        <w:t>M</w:t>
      </w:r>
      <w:r>
        <w:rPr>
          <w:b/>
          <w:sz w:val="26"/>
          <w:szCs w:val="26"/>
          <w:u w:val="thick" w:color="000000"/>
        </w:rPr>
        <w:t>IC</w:t>
      </w:r>
      <w:r>
        <w:rPr>
          <w:b/>
          <w:spacing w:val="-14"/>
          <w:sz w:val="26"/>
          <w:szCs w:val="26"/>
          <w:u w:val="thick" w:color="000000"/>
        </w:rPr>
        <w:t xml:space="preserve"> </w:t>
      </w:r>
      <w:r>
        <w:rPr>
          <w:b/>
          <w:sz w:val="26"/>
          <w:szCs w:val="26"/>
          <w:u w:val="thick" w:color="000000"/>
        </w:rPr>
        <w:t>Q</w:t>
      </w:r>
      <w:r>
        <w:rPr>
          <w:b/>
          <w:spacing w:val="2"/>
          <w:sz w:val="26"/>
          <w:szCs w:val="26"/>
          <w:u w:val="thick" w:color="000000"/>
        </w:rPr>
        <w:t>U</w:t>
      </w:r>
      <w:r>
        <w:rPr>
          <w:b/>
          <w:sz w:val="26"/>
          <w:szCs w:val="26"/>
          <w:u w:val="thick" w:color="000000"/>
        </w:rPr>
        <w:t>AL</w:t>
      </w:r>
      <w:r>
        <w:rPr>
          <w:b/>
          <w:spacing w:val="2"/>
          <w:sz w:val="26"/>
          <w:szCs w:val="26"/>
          <w:u w:val="thick" w:color="000000"/>
        </w:rPr>
        <w:t>I</w:t>
      </w:r>
      <w:r>
        <w:rPr>
          <w:b/>
          <w:sz w:val="26"/>
          <w:szCs w:val="26"/>
          <w:u w:val="thick" w:color="000000"/>
        </w:rPr>
        <w:t>FICAT</w:t>
      </w:r>
      <w:r>
        <w:rPr>
          <w:b/>
          <w:spacing w:val="2"/>
          <w:sz w:val="26"/>
          <w:szCs w:val="26"/>
          <w:u w:val="thick" w:color="000000"/>
        </w:rPr>
        <w:t>I</w:t>
      </w:r>
      <w:r>
        <w:rPr>
          <w:b/>
          <w:sz w:val="26"/>
          <w:szCs w:val="26"/>
          <w:u w:val="thick" w:color="000000"/>
        </w:rPr>
        <w:t>O</w:t>
      </w:r>
      <w:r>
        <w:rPr>
          <w:b/>
          <w:spacing w:val="1"/>
          <w:sz w:val="26"/>
          <w:szCs w:val="26"/>
          <w:u w:val="thick" w:color="000000"/>
        </w:rPr>
        <w:t>N</w:t>
      </w:r>
      <w:r>
        <w:rPr>
          <w:sz w:val="26"/>
          <w:szCs w:val="26"/>
        </w:rPr>
        <w:t>:</w:t>
      </w:r>
    </w:p>
    <w:p w:rsidR="004D7E49" w:rsidRDefault="00B9561B" w:rsidP="0008616D">
      <w:pPr>
        <w:spacing w:before="45"/>
        <w:ind w:left="84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Hi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h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hool </w:t>
      </w:r>
      <w:proofErr w:type="gramStart"/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ssed </w:t>
      </w:r>
      <w:r>
        <w:rPr>
          <w:spacing w:val="1"/>
          <w:sz w:val="24"/>
          <w:szCs w:val="24"/>
        </w:rPr>
        <w:t xml:space="preserve"> f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m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UP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rd.</w:t>
      </w:r>
    </w:p>
    <w:p w:rsidR="004D7E49" w:rsidRDefault="00B9561B" w:rsidP="0008616D">
      <w:pPr>
        <w:spacing w:before="42"/>
        <w:ind w:left="84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diate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UP 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rd.</w:t>
      </w:r>
    </w:p>
    <w:p w:rsidR="00B22277" w:rsidRDefault="00B22277" w:rsidP="0008616D">
      <w:pPr>
        <w:spacing w:before="42"/>
        <w:ind w:left="84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 xml:space="preserve">Graduation from </w:t>
      </w:r>
      <w:proofErr w:type="spellStart"/>
      <w:r>
        <w:rPr>
          <w:spacing w:val="-3"/>
          <w:sz w:val="24"/>
          <w:szCs w:val="24"/>
        </w:rPr>
        <w:t>Awadh</w:t>
      </w:r>
      <w:proofErr w:type="spellEnd"/>
      <w:r>
        <w:rPr>
          <w:spacing w:val="-3"/>
          <w:sz w:val="24"/>
          <w:szCs w:val="24"/>
        </w:rPr>
        <w:t xml:space="preserve"> University </w:t>
      </w:r>
      <w:proofErr w:type="spellStart"/>
      <w:r>
        <w:rPr>
          <w:spacing w:val="-3"/>
          <w:sz w:val="24"/>
          <w:szCs w:val="24"/>
        </w:rPr>
        <w:t>Faizabad</w:t>
      </w:r>
      <w:proofErr w:type="spellEnd"/>
      <w:r>
        <w:rPr>
          <w:spacing w:val="-3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Lucknow</w:t>
      </w:r>
      <w:proofErr w:type="spellEnd"/>
      <w:r>
        <w:rPr>
          <w:spacing w:val="-3"/>
          <w:sz w:val="24"/>
          <w:szCs w:val="24"/>
        </w:rPr>
        <w:t>.</w:t>
      </w:r>
      <w:proofErr w:type="gramEnd"/>
    </w:p>
    <w:p w:rsidR="004D7E49" w:rsidRDefault="004D7E49" w:rsidP="0008616D">
      <w:pPr>
        <w:spacing w:before="5"/>
        <w:rPr>
          <w:sz w:val="28"/>
          <w:szCs w:val="28"/>
        </w:rPr>
      </w:pPr>
    </w:p>
    <w:p w:rsidR="004D7E49" w:rsidRDefault="00B9561B" w:rsidP="0008616D">
      <w:pPr>
        <w:ind w:left="480"/>
        <w:rPr>
          <w:sz w:val="26"/>
          <w:szCs w:val="26"/>
        </w:rPr>
      </w:pPr>
      <w:r>
        <w:rPr>
          <w:b/>
          <w:spacing w:val="2"/>
          <w:sz w:val="26"/>
          <w:szCs w:val="26"/>
          <w:u w:val="thick" w:color="000000"/>
        </w:rPr>
        <w:t>E</w:t>
      </w:r>
      <w:r>
        <w:rPr>
          <w:b/>
          <w:spacing w:val="-2"/>
          <w:sz w:val="26"/>
          <w:szCs w:val="26"/>
          <w:u w:val="thick" w:color="000000"/>
        </w:rPr>
        <w:t>X</w:t>
      </w:r>
      <w:r>
        <w:rPr>
          <w:b/>
          <w:sz w:val="26"/>
          <w:szCs w:val="26"/>
          <w:u w:val="thick" w:color="000000"/>
        </w:rPr>
        <w:t>PER</w:t>
      </w:r>
      <w:r>
        <w:rPr>
          <w:b/>
          <w:spacing w:val="2"/>
          <w:sz w:val="26"/>
          <w:szCs w:val="26"/>
          <w:u w:val="thick" w:color="000000"/>
        </w:rPr>
        <w:t>I</w:t>
      </w:r>
      <w:r>
        <w:rPr>
          <w:b/>
          <w:sz w:val="26"/>
          <w:szCs w:val="26"/>
          <w:u w:val="thick" w:color="000000"/>
        </w:rPr>
        <w:t>ENCE</w:t>
      </w:r>
    </w:p>
    <w:p w:rsidR="0008616D" w:rsidRPr="00F80793" w:rsidRDefault="0008616D" w:rsidP="0058536D">
      <w:pPr>
        <w:spacing w:before="41"/>
        <w:ind w:left="840"/>
        <w:jc w:val="both"/>
        <w:rPr>
          <w:spacing w:val="10"/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F80793">
        <w:rPr>
          <w:spacing w:val="41"/>
          <w:sz w:val="24"/>
          <w:szCs w:val="24"/>
        </w:rPr>
        <w:t xml:space="preserve"> </w:t>
      </w:r>
      <w:r w:rsidRPr="00F80793">
        <w:rPr>
          <w:sz w:val="24"/>
          <w:szCs w:val="24"/>
        </w:rPr>
        <w:t>Y</w:t>
      </w:r>
      <w:r w:rsidRPr="00F80793">
        <w:rPr>
          <w:spacing w:val="-1"/>
          <w:sz w:val="24"/>
          <w:szCs w:val="24"/>
        </w:rPr>
        <w:t>e</w:t>
      </w:r>
      <w:r w:rsidRPr="00F80793">
        <w:rPr>
          <w:spacing w:val="1"/>
          <w:sz w:val="24"/>
          <w:szCs w:val="24"/>
        </w:rPr>
        <w:t>a</w:t>
      </w:r>
      <w:r w:rsidRPr="00F80793">
        <w:rPr>
          <w:sz w:val="24"/>
          <w:szCs w:val="24"/>
        </w:rPr>
        <w:t>r</w:t>
      </w:r>
      <w:r w:rsidRPr="00F80793">
        <w:rPr>
          <w:spacing w:val="2"/>
          <w:sz w:val="24"/>
          <w:szCs w:val="24"/>
        </w:rPr>
        <w:t>s</w:t>
      </w:r>
      <w:r w:rsidRPr="00F80793">
        <w:rPr>
          <w:sz w:val="24"/>
          <w:szCs w:val="24"/>
        </w:rPr>
        <w:t>'</w:t>
      </w:r>
      <w:r w:rsidRPr="00F80793">
        <w:rPr>
          <w:spacing w:val="38"/>
          <w:sz w:val="24"/>
          <w:szCs w:val="24"/>
        </w:rPr>
        <w:t xml:space="preserve"> </w:t>
      </w:r>
      <w:r w:rsidRPr="00F80793">
        <w:rPr>
          <w:spacing w:val="-1"/>
          <w:sz w:val="24"/>
          <w:szCs w:val="24"/>
        </w:rPr>
        <w:t>e</w:t>
      </w:r>
      <w:r w:rsidRPr="00F80793">
        <w:rPr>
          <w:spacing w:val="2"/>
          <w:sz w:val="24"/>
          <w:szCs w:val="24"/>
        </w:rPr>
        <w:t>x</w:t>
      </w:r>
      <w:r w:rsidRPr="00F80793">
        <w:rPr>
          <w:sz w:val="24"/>
          <w:szCs w:val="24"/>
        </w:rPr>
        <w:t>p</w:t>
      </w:r>
      <w:r w:rsidRPr="00F80793">
        <w:rPr>
          <w:spacing w:val="-1"/>
          <w:sz w:val="24"/>
          <w:szCs w:val="24"/>
        </w:rPr>
        <w:t>e</w:t>
      </w:r>
      <w:r w:rsidRPr="00F80793">
        <w:rPr>
          <w:sz w:val="24"/>
          <w:szCs w:val="24"/>
        </w:rPr>
        <w:t>ri</w:t>
      </w:r>
      <w:r w:rsidRPr="00F80793">
        <w:rPr>
          <w:spacing w:val="-1"/>
          <w:sz w:val="24"/>
          <w:szCs w:val="24"/>
        </w:rPr>
        <w:t>e</w:t>
      </w:r>
      <w:r w:rsidRPr="00F80793">
        <w:rPr>
          <w:spacing w:val="2"/>
          <w:sz w:val="24"/>
          <w:szCs w:val="24"/>
        </w:rPr>
        <w:t>n</w:t>
      </w:r>
      <w:r w:rsidRPr="00F80793">
        <w:rPr>
          <w:spacing w:val="-1"/>
          <w:sz w:val="24"/>
          <w:szCs w:val="24"/>
        </w:rPr>
        <w:t>c</w:t>
      </w:r>
      <w:r w:rsidRPr="00F80793">
        <w:rPr>
          <w:sz w:val="24"/>
          <w:szCs w:val="24"/>
        </w:rPr>
        <w:t>e</w:t>
      </w:r>
      <w:r w:rsidRPr="00F80793">
        <w:rPr>
          <w:spacing w:val="42"/>
          <w:sz w:val="24"/>
          <w:szCs w:val="24"/>
        </w:rPr>
        <w:t xml:space="preserve"> </w:t>
      </w:r>
      <w:r w:rsidRPr="00F80793">
        <w:rPr>
          <w:sz w:val="24"/>
          <w:szCs w:val="24"/>
        </w:rPr>
        <w:t>in</w:t>
      </w:r>
      <w:r w:rsidRPr="00F80793">
        <w:rPr>
          <w:spacing w:val="4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 xml:space="preserve">AK </w:t>
      </w:r>
      <w:proofErr w:type="spellStart"/>
      <w:r>
        <w:rPr>
          <w:spacing w:val="2"/>
          <w:sz w:val="24"/>
          <w:szCs w:val="24"/>
        </w:rPr>
        <w:t>Buisness</w:t>
      </w:r>
      <w:proofErr w:type="spellEnd"/>
      <w:r>
        <w:rPr>
          <w:spacing w:val="2"/>
          <w:sz w:val="24"/>
          <w:szCs w:val="24"/>
        </w:rPr>
        <w:t xml:space="preserve"> Center as Graphic Designer.</w:t>
      </w:r>
      <w:proofErr w:type="gramEnd"/>
    </w:p>
    <w:p w:rsidR="0008616D" w:rsidRDefault="00B9561B" w:rsidP="0058536D">
      <w:pPr>
        <w:spacing w:before="41"/>
        <w:ind w:left="840"/>
        <w:jc w:val="both"/>
        <w:rPr>
          <w:spacing w:val="2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 w:rsidRPr="00F80793">
        <w:rPr>
          <w:sz w:val="24"/>
          <w:szCs w:val="24"/>
        </w:rPr>
        <w:t>5</w:t>
      </w:r>
      <w:r w:rsidRPr="00F80793">
        <w:rPr>
          <w:spacing w:val="41"/>
          <w:sz w:val="24"/>
          <w:szCs w:val="24"/>
        </w:rPr>
        <w:t xml:space="preserve"> </w:t>
      </w:r>
      <w:r w:rsidRPr="00F80793">
        <w:rPr>
          <w:sz w:val="24"/>
          <w:szCs w:val="24"/>
        </w:rPr>
        <w:t>Y</w:t>
      </w:r>
      <w:r w:rsidRPr="00F80793">
        <w:rPr>
          <w:spacing w:val="-1"/>
          <w:sz w:val="24"/>
          <w:szCs w:val="24"/>
        </w:rPr>
        <w:t>e</w:t>
      </w:r>
      <w:r w:rsidRPr="00F80793">
        <w:rPr>
          <w:spacing w:val="1"/>
          <w:sz w:val="24"/>
          <w:szCs w:val="24"/>
        </w:rPr>
        <w:t>a</w:t>
      </w:r>
      <w:r w:rsidRPr="00F80793">
        <w:rPr>
          <w:sz w:val="24"/>
          <w:szCs w:val="24"/>
        </w:rPr>
        <w:t>r</w:t>
      </w:r>
      <w:r w:rsidRPr="00F80793">
        <w:rPr>
          <w:spacing w:val="2"/>
          <w:sz w:val="24"/>
          <w:szCs w:val="24"/>
        </w:rPr>
        <w:t>s</w:t>
      </w:r>
      <w:r w:rsidRPr="00F80793">
        <w:rPr>
          <w:sz w:val="24"/>
          <w:szCs w:val="24"/>
        </w:rPr>
        <w:t>'</w:t>
      </w:r>
      <w:r w:rsidRPr="00F80793">
        <w:rPr>
          <w:spacing w:val="38"/>
          <w:sz w:val="24"/>
          <w:szCs w:val="24"/>
        </w:rPr>
        <w:t xml:space="preserve"> </w:t>
      </w:r>
      <w:r w:rsidRPr="00F80793">
        <w:rPr>
          <w:spacing w:val="-1"/>
          <w:sz w:val="24"/>
          <w:szCs w:val="24"/>
        </w:rPr>
        <w:t>e</w:t>
      </w:r>
      <w:r w:rsidRPr="00F80793">
        <w:rPr>
          <w:spacing w:val="2"/>
          <w:sz w:val="24"/>
          <w:szCs w:val="24"/>
        </w:rPr>
        <w:t>x</w:t>
      </w:r>
      <w:r w:rsidRPr="00F80793">
        <w:rPr>
          <w:sz w:val="24"/>
          <w:szCs w:val="24"/>
        </w:rPr>
        <w:t>p</w:t>
      </w:r>
      <w:r w:rsidRPr="00F80793">
        <w:rPr>
          <w:spacing w:val="-1"/>
          <w:sz w:val="24"/>
          <w:szCs w:val="24"/>
        </w:rPr>
        <w:t>e</w:t>
      </w:r>
      <w:r w:rsidRPr="00F80793">
        <w:rPr>
          <w:sz w:val="24"/>
          <w:szCs w:val="24"/>
        </w:rPr>
        <w:t>ri</w:t>
      </w:r>
      <w:r w:rsidRPr="00F80793">
        <w:rPr>
          <w:spacing w:val="-1"/>
          <w:sz w:val="24"/>
          <w:szCs w:val="24"/>
        </w:rPr>
        <w:t>e</w:t>
      </w:r>
      <w:r w:rsidRPr="00F80793">
        <w:rPr>
          <w:spacing w:val="2"/>
          <w:sz w:val="24"/>
          <w:szCs w:val="24"/>
        </w:rPr>
        <w:t>n</w:t>
      </w:r>
      <w:r w:rsidRPr="00F80793">
        <w:rPr>
          <w:spacing w:val="-1"/>
          <w:sz w:val="24"/>
          <w:szCs w:val="24"/>
        </w:rPr>
        <w:t>c</w:t>
      </w:r>
      <w:r w:rsidRPr="00F80793">
        <w:rPr>
          <w:sz w:val="24"/>
          <w:szCs w:val="24"/>
        </w:rPr>
        <w:t>e</w:t>
      </w:r>
      <w:r w:rsidRPr="00F80793">
        <w:rPr>
          <w:spacing w:val="42"/>
          <w:sz w:val="24"/>
          <w:szCs w:val="24"/>
        </w:rPr>
        <w:t xml:space="preserve"> </w:t>
      </w:r>
      <w:r w:rsidRPr="00F80793">
        <w:rPr>
          <w:sz w:val="24"/>
          <w:szCs w:val="24"/>
        </w:rPr>
        <w:t>in</w:t>
      </w:r>
      <w:r w:rsidRPr="00F80793">
        <w:rPr>
          <w:spacing w:val="41"/>
          <w:sz w:val="24"/>
          <w:szCs w:val="24"/>
        </w:rPr>
        <w:t xml:space="preserve"> </w:t>
      </w:r>
      <w:r w:rsidR="0008616D">
        <w:rPr>
          <w:spacing w:val="2"/>
          <w:sz w:val="24"/>
          <w:szCs w:val="24"/>
        </w:rPr>
        <w:t xml:space="preserve">Genius Coaching Institute </w:t>
      </w:r>
      <w:proofErr w:type="spellStart"/>
      <w:r w:rsidR="0008616D">
        <w:rPr>
          <w:spacing w:val="2"/>
          <w:sz w:val="24"/>
          <w:szCs w:val="24"/>
        </w:rPr>
        <w:t>Barabanki</w:t>
      </w:r>
      <w:proofErr w:type="spellEnd"/>
      <w:r w:rsidR="0008616D">
        <w:rPr>
          <w:spacing w:val="2"/>
          <w:sz w:val="24"/>
          <w:szCs w:val="24"/>
        </w:rPr>
        <w:t xml:space="preserve"> as Graphic     </w:t>
      </w:r>
    </w:p>
    <w:p w:rsidR="004D7E49" w:rsidRPr="00F80793" w:rsidRDefault="0008616D" w:rsidP="0058536D">
      <w:pPr>
        <w:spacing w:before="41"/>
        <w:ind w:left="840"/>
        <w:jc w:val="both"/>
        <w:rPr>
          <w:spacing w:val="10"/>
          <w:sz w:val="24"/>
          <w:szCs w:val="24"/>
        </w:rPr>
      </w:pPr>
      <w:r>
        <w:rPr>
          <w:spacing w:val="2"/>
          <w:sz w:val="24"/>
          <w:szCs w:val="24"/>
        </w:rPr>
        <w:t xml:space="preserve">      </w:t>
      </w:r>
      <w:proofErr w:type="gramStart"/>
      <w:r>
        <w:rPr>
          <w:spacing w:val="2"/>
          <w:sz w:val="24"/>
          <w:szCs w:val="24"/>
        </w:rPr>
        <w:t>Designer.</w:t>
      </w:r>
      <w:proofErr w:type="gramEnd"/>
    </w:p>
    <w:p w:rsidR="0008616D" w:rsidRDefault="00B9561B" w:rsidP="0058536D">
      <w:pPr>
        <w:spacing w:before="40"/>
        <w:ind w:left="840"/>
        <w:jc w:val="both"/>
        <w:rPr>
          <w:spacing w:val="1"/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 w:rsidR="0008616D">
        <w:rPr>
          <w:spacing w:val="1"/>
          <w:sz w:val="24"/>
          <w:szCs w:val="24"/>
        </w:rPr>
        <w:t xml:space="preserve">2 Year experience in </w:t>
      </w:r>
      <w:proofErr w:type="spellStart"/>
      <w:r w:rsidR="0008616D">
        <w:rPr>
          <w:spacing w:val="1"/>
          <w:sz w:val="24"/>
          <w:szCs w:val="24"/>
        </w:rPr>
        <w:t>Er.Dr</w:t>
      </w:r>
      <w:proofErr w:type="spellEnd"/>
      <w:r w:rsidR="0008616D">
        <w:rPr>
          <w:spacing w:val="1"/>
          <w:sz w:val="24"/>
          <w:szCs w:val="24"/>
        </w:rPr>
        <w:t>.</w:t>
      </w:r>
      <w:proofErr w:type="gramEnd"/>
      <w:r w:rsidR="0008616D">
        <w:rPr>
          <w:spacing w:val="1"/>
          <w:sz w:val="24"/>
          <w:szCs w:val="24"/>
        </w:rPr>
        <w:t xml:space="preserve"> Coaching Institute Indira Nagar </w:t>
      </w:r>
      <w:proofErr w:type="spellStart"/>
      <w:r w:rsidR="0008616D">
        <w:rPr>
          <w:spacing w:val="1"/>
          <w:sz w:val="24"/>
          <w:szCs w:val="24"/>
        </w:rPr>
        <w:t>Lucknow</w:t>
      </w:r>
      <w:proofErr w:type="spellEnd"/>
      <w:r w:rsidR="0008616D">
        <w:rPr>
          <w:spacing w:val="1"/>
          <w:sz w:val="24"/>
          <w:szCs w:val="24"/>
        </w:rPr>
        <w:t xml:space="preserve"> as </w:t>
      </w:r>
    </w:p>
    <w:p w:rsidR="004D7E49" w:rsidRDefault="0008616D" w:rsidP="0058536D">
      <w:pPr>
        <w:spacing w:before="40"/>
        <w:ind w:left="840"/>
        <w:jc w:val="both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 xml:space="preserve">      </w:t>
      </w:r>
      <w:proofErr w:type="gramStart"/>
      <w:r>
        <w:rPr>
          <w:spacing w:val="1"/>
          <w:sz w:val="24"/>
          <w:szCs w:val="24"/>
        </w:rPr>
        <w:t>Graphic Designer.</w:t>
      </w:r>
      <w:proofErr w:type="gramEnd"/>
    </w:p>
    <w:p w:rsidR="00AC7764" w:rsidRDefault="00AC7764" w:rsidP="00AC7764">
      <w:pPr>
        <w:spacing w:before="40"/>
        <w:ind w:left="840"/>
        <w:jc w:val="both"/>
        <w:rPr>
          <w:spacing w:val="1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Presently</w:t>
      </w:r>
      <w:proofErr w:type="gramEnd"/>
      <w:r>
        <w:rPr>
          <w:spacing w:val="1"/>
          <w:sz w:val="24"/>
          <w:szCs w:val="24"/>
        </w:rPr>
        <w:t xml:space="preserve"> I am working in BBD Engineering College as a Computer Operator.</w:t>
      </w:r>
    </w:p>
    <w:p w:rsidR="004D7E49" w:rsidRDefault="004D7E49" w:rsidP="0008616D">
      <w:pPr>
        <w:spacing w:before="18"/>
        <w:rPr>
          <w:sz w:val="26"/>
          <w:szCs w:val="26"/>
        </w:rPr>
      </w:pPr>
      <w:bookmarkStart w:id="0" w:name="_GoBack"/>
      <w:bookmarkEnd w:id="0"/>
    </w:p>
    <w:p w:rsidR="004D7E49" w:rsidRDefault="00B9561B" w:rsidP="0008616D">
      <w:pPr>
        <w:ind w:left="480"/>
        <w:rPr>
          <w:sz w:val="26"/>
          <w:szCs w:val="26"/>
        </w:rPr>
      </w:pPr>
      <w:r>
        <w:rPr>
          <w:b/>
          <w:sz w:val="26"/>
          <w:szCs w:val="26"/>
          <w:u w:val="thick" w:color="000000"/>
        </w:rPr>
        <w:t>TECHN</w:t>
      </w:r>
      <w:r>
        <w:rPr>
          <w:b/>
          <w:spacing w:val="2"/>
          <w:sz w:val="26"/>
          <w:szCs w:val="26"/>
          <w:u w:val="thick" w:color="000000"/>
        </w:rPr>
        <w:t>I</w:t>
      </w:r>
      <w:r>
        <w:rPr>
          <w:b/>
          <w:sz w:val="26"/>
          <w:szCs w:val="26"/>
          <w:u w:val="thick" w:color="000000"/>
        </w:rPr>
        <w:t>CAL</w:t>
      </w:r>
      <w:r>
        <w:rPr>
          <w:b/>
          <w:spacing w:val="-13"/>
          <w:sz w:val="26"/>
          <w:szCs w:val="26"/>
          <w:u w:val="thick" w:color="000000"/>
        </w:rPr>
        <w:t xml:space="preserve"> </w:t>
      </w:r>
      <w:r>
        <w:rPr>
          <w:b/>
          <w:sz w:val="26"/>
          <w:szCs w:val="26"/>
          <w:u w:val="thick" w:color="000000"/>
        </w:rPr>
        <w:t>QUA</w:t>
      </w:r>
      <w:r>
        <w:rPr>
          <w:b/>
          <w:spacing w:val="2"/>
          <w:sz w:val="26"/>
          <w:szCs w:val="26"/>
          <w:u w:val="thick" w:color="000000"/>
        </w:rPr>
        <w:t>L</w:t>
      </w:r>
      <w:r>
        <w:rPr>
          <w:b/>
          <w:sz w:val="26"/>
          <w:szCs w:val="26"/>
          <w:u w:val="thick" w:color="000000"/>
        </w:rPr>
        <w:t>IFICAT</w:t>
      </w:r>
      <w:r>
        <w:rPr>
          <w:b/>
          <w:spacing w:val="2"/>
          <w:sz w:val="26"/>
          <w:szCs w:val="26"/>
          <w:u w:val="thick" w:color="000000"/>
        </w:rPr>
        <w:t>I</w:t>
      </w:r>
      <w:r>
        <w:rPr>
          <w:b/>
          <w:sz w:val="26"/>
          <w:szCs w:val="26"/>
          <w:u w:val="thick" w:color="000000"/>
        </w:rPr>
        <w:t>O</w:t>
      </w:r>
      <w:r>
        <w:rPr>
          <w:b/>
          <w:spacing w:val="1"/>
          <w:sz w:val="26"/>
          <w:szCs w:val="26"/>
          <w:u w:val="thick" w:color="000000"/>
        </w:rPr>
        <w:t>N</w:t>
      </w:r>
      <w:r>
        <w:rPr>
          <w:sz w:val="26"/>
          <w:szCs w:val="26"/>
        </w:rPr>
        <w:t>:</w:t>
      </w:r>
    </w:p>
    <w:p w:rsidR="004D7E49" w:rsidRDefault="00B9561B" w:rsidP="0008616D">
      <w:pPr>
        <w:spacing w:before="45"/>
        <w:ind w:left="84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CA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rom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pacing w:val="-3"/>
          <w:sz w:val="24"/>
          <w:szCs w:val="24"/>
        </w:rPr>
        <w:t>Z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ompu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Aca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pacing w:val="5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.</w:t>
      </w:r>
      <w:proofErr w:type="gramEnd"/>
    </w:p>
    <w:p w:rsidR="004D7E49" w:rsidRDefault="00B9561B" w:rsidP="0008616D">
      <w:pPr>
        <w:spacing w:before="42"/>
        <w:ind w:left="84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Kno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proofErr w:type="gramStart"/>
      <w:r>
        <w:rPr>
          <w:spacing w:val="1"/>
          <w:sz w:val="24"/>
          <w:szCs w:val="24"/>
        </w:rPr>
        <w:t>Pa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C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al D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</w:t>
      </w:r>
      <w:r>
        <w:rPr>
          <w:b/>
          <w:spacing w:val="3"/>
          <w:sz w:val="24"/>
          <w:szCs w:val="24"/>
        </w:rPr>
        <w:t>w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hotoshop).</w:t>
      </w:r>
    </w:p>
    <w:p w:rsidR="004D7E49" w:rsidRDefault="00B9561B" w:rsidP="0008616D">
      <w:pPr>
        <w:spacing w:before="39"/>
        <w:ind w:left="84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 xml:space="preserve">Hindi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d </w:t>
      </w:r>
      <w:r>
        <w:rPr>
          <w:spacing w:val="1"/>
          <w:sz w:val="24"/>
          <w:szCs w:val="24"/>
        </w:rPr>
        <w:t>(</w:t>
      </w:r>
      <w:r>
        <w:rPr>
          <w:sz w:val="24"/>
          <w:szCs w:val="24"/>
        </w:rPr>
        <w:t>30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.M.)  En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sh </w:t>
      </w:r>
      <w:r>
        <w:rPr>
          <w:spacing w:val="2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 (40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.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.M.)</w:t>
      </w:r>
    </w:p>
    <w:p w:rsidR="004D7E49" w:rsidRDefault="00B9561B" w:rsidP="0008616D">
      <w:pPr>
        <w:spacing w:before="42"/>
        <w:ind w:left="84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Kno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of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MS</w:t>
      </w:r>
      <w:proofErr w:type="gramEnd"/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(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d, 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B22277" w:rsidRDefault="00B22277" w:rsidP="0008616D">
      <w:pPr>
        <w:spacing w:before="42"/>
        <w:ind w:left="84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Kno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le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ge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of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Math</w:t>
      </w:r>
      <w:proofErr w:type="gramEnd"/>
      <w:r>
        <w:rPr>
          <w:sz w:val="24"/>
          <w:szCs w:val="24"/>
        </w:rPr>
        <w:t xml:space="preserve"> Equation Editor.</w:t>
      </w:r>
    </w:p>
    <w:p w:rsidR="004D7E49" w:rsidRDefault="00B9561B" w:rsidP="0008616D">
      <w:pPr>
        <w:spacing w:before="39"/>
        <w:ind w:left="84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 of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pment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ke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sc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 ph</w:t>
      </w:r>
      <w:r>
        <w:rPr>
          <w:spacing w:val="-1"/>
          <w:sz w:val="24"/>
          <w:szCs w:val="24"/>
        </w:rPr>
        <w:t>o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opie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r.</w:t>
      </w:r>
      <w:proofErr w:type="gramEnd"/>
    </w:p>
    <w:p w:rsidR="004D7E49" w:rsidRDefault="00B9561B" w:rsidP="0008616D">
      <w:pPr>
        <w:spacing w:before="39"/>
        <w:ind w:left="840"/>
        <w:rPr>
          <w:sz w:val="24"/>
          <w:szCs w:val="24"/>
        </w:rPr>
      </w:pPr>
      <w:proofErr w:type="gramStart"/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king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knowl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Int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rn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nd onl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-1"/>
          <w:sz w:val="24"/>
          <w:szCs w:val="24"/>
        </w:rPr>
        <w:t xml:space="preserve"> 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rm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  <w:proofErr w:type="gramEnd"/>
    </w:p>
    <w:p w:rsidR="002C3913" w:rsidRDefault="002C3913" w:rsidP="0008616D">
      <w:pPr>
        <w:spacing w:before="39"/>
        <w:ind w:left="84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Perfect knowledge to make question paper (Hindi, English &amp; Math Typing)</w:t>
      </w:r>
    </w:p>
    <w:p w:rsidR="004D7E49" w:rsidRDefault="004D7E49" w:rsidP="0008616D">
      <w:pPr>
        <w:spacing w:before="4"/>
        <w:rPr>
          <w:sz w:val="18"/>
          <w:szCs w:val="18"/>
        </w:rPr>
      </w:pPr>
    </w:p>
    <w:p w:rsidR="004D7E49" w:rsidRDefault="004D7E49" w:rsidP="0008616D"/>
    <w:p w:rsidR="004D7E49" w:rsidRDefault="00B9561B" w:rsidP="0008616D">
      <w:pPr>
        <w:ind w:left="480"/>
        <w:rPr>
          <w:sz w:val="26"/>
          <w:szCs w:val="26"/>
        </w:rPr>
      </w:pPr>
      <w:r>
        <w:rPr>
          <w:b/>
          <w:sz w:val="26"/>
          <w:szCs w:val="26"/>
          <w:u w:val="thick" w:color="000000"/>
        </w:rPr>
        <w:t>PERSO</w:t>
      </w:r>
      <w:r>
        <w:rPr>
          <w:b/>
          <w:spacing w:val="2"/>
          <w:sz w:val="26"/>
          <w:szCs w:val="26"/>
          <w:u w:val="thick" w:color="000000"/>
        </w:rPr>
        <w:t>N</w:t>
      </w:r>
      <w:r>
        <w:rPr>
          <w:b/>
          <w:sz w:val="26"/>
          <w:szCs w:val="26"/>
          <w:u w:val="thick" w:color="000000"/>
        </w:rPr>
        <w:t>AL</w:t>
      </w:r>
      <w:r>
        <w:rPr>
          <w:b/>
          <w:spacing w:val="-15"/>
          <w:sz w:val="26"/>
          <w:szCs w:val="26"/>
          <w:u w:val="thick" w:color="000000"/>
        </w:rPr>
        <w:t xml:space="preserve"> </w:t>
      </w:r>
      <w:proofErr w:type="spellStart"/>
      <w:proofErr w:type="gramStart"/>
      <w:r>
        <w:rPr>
          <w:b/>
          <w:spacing w:val="2"/>
          <w:sz w:val="26"/>
          <w:szCs w:val="26"/>
          <w:u w:val="thick" w:color="000000"/>
        </w:rPr>
        <w:t>D</w:t>
      </w:r>
      <w:r>
        <w:rPr>
          <w:b/>
          <w:sz w:val="26"/>
          <w:szCs w:val="26"/>
          <w:u w:val="thick" w:color="000000"/>
        </w:rPr>
        <w:t>ETI</w:t>
      </w:r>
      <w:r>
        <w:rPr>
          <w:b/>
          <w:spacing w:val="2"/>
          <w:sz w:val="26"/>
          <w:szCs w:val="26"/>
          <w:u w:val="thick" w:color="000000"/>
        </w:rPr>
        <w:t>A</w:t>
      </w:r>
      <w:r>
        <w:rPr>
          <w:b/>
          <w:sz w:val="26"/>
          <w:szCs w:val="26"/>
          <w:u w:val="thick" w:color="000000"/>
        </w:rPr>
        <w:t>LS</w:t>
      </w:r>
      <w:proofErr w:type="spellEnd"/>
      <w:r>
        <w:rPr>
          <w:b/>
          <w:spacing w:val="-11"/>
          <w:sz w:val="26"/>
          <w:szCs w:val="26"/>
          <w:u w:val="thick" w:color="000000"/>
        </w:rPr>
        <w:t xml:space="preserve"> </w:t>
      </w:r>
      <w:r>
        <w:rPr>
          <w:sz w:val="26"/>
          <w:szCs w:val="26"/>
          <w:u w:val="thick" w:color="000000"/>
        </w:rPr>
        <w:t>:</w:t>
      </w:r>
      <w:proofErr w:type="gramEnd"/>
    </w:p>
    <w:p w:rsidR="004D7E49" w:rsidRDefault="00B9561B" w:rsidP="0008616D">
      <w:pPr>
        <w:spacing w:before="44"/>
        <w:ind w:left="1200"/>
        <w:rPr>
          <w:sz w:val="26"/>
          <w:szCs w:val="26"/>
        </w:rPr>
      </w:pPr>
      <w:r>
        <w:rPr>
          <w:sz w:val="26"/>
          <w:szCs w:val="26"/>
        </w:rPr>
        <w:t>Date</w:t>
      </w:r>
      <w:r>
        <w:rPr>
          <w:spacing w:val="-5"/>
          <w:sz w:val="26"/>
          <w:szCs w:val="26"/>
        </w:rPr>
        <w:t xml:space="preserve"> </w:t>
      </w:r>
      <w:r>
        <w:rPr>
          <w:sz w:val="26"/>
          <w:szCs w:val="26"/>
        </w:rPr>
        <w:t xml:space="preserve">of Birth                      </w:t>
      </w:r>
      <w:r>
        <w:rPr>
          <w:spacing w:val="11"/>
          <w:sz w:val="26"/>
          <w:szCs w:val="26"/>
        </w:rPr>
        <w:t xml:space="preserve"> </w:t>
      </w:r>
      <w:r>
        <w:rPr>
          <w:sz w:val="26"/>
          <w:szCs w:val="26"/>
        </w:rPr>
        <w:t xml:space="preserve">:        </w:t>
      </w:r>
      <w:r>
        <w:rPr>
          <w:spacing w:val="63"/>
          <w:sz w:val="26"/>
          <w:szCs w:val="26"/>
        </w:rPr>
        <w:t xml:space="preserve"> </w:t>
      </w:r>
      <w:r>
        <w:rPr>
          <w:sz w:val="26"/>
          <w:szCs w:val="26"/>
        </w:rPr>
        <w:t>1</w:t>
      </w:r>
      <w:r>
        <w:rPr>
          <w:spacing w:val="-1"/>
          <w:sz w:val="26"/>
          <w:szCs w:val="26"/>
        </w:rPr>
        <w:t xml:space="preserve"> </w:t>
      </w:r>
      <w:r>
        <w:rPr>
          <w:sz w:val="26"/>
          <w:szCs w:val="26"/>
        </w:rPr>
        <w:t>Ju</w:t>
      </w:r>
      <w:r>
        <w:rPr>
          <w:spacing w:val="4"/>
          <w:sz w:val="26"/>
          <w:szCs w:val="26"/>
        </w:rPr>
        <w:t>l</w:t>
      </w:r>
      <w:r>
        <w:rPr>
          <w:sz w:val="26"/>
          <w:szCs w:val="26"/>
        </w:rPr>
        <w:t>y</w:t>
      </w:r>
      <w:r>
        <w:rPr>
          <w:spacing w:val="-9"/>
          <w:sz w:val="26"/>
          <w:szCs w:val="26"/>
        </w:rPr>
        <w:t xml:space="preserve"> </w:t>
      </w:r>
      <w:r>
        <w:rPr>
          <w:sz w:val="26"/>
          <w:szCs w:val="26"/>
        </w:rPr>
        <w:t>19</w:t>
      </w:r>
      <w:r>
        <w:rPr>
          <w:spacing w:val="2"/>
          <w:sz w:val="26"/>
          <w:szCs w:val="26"/>
        </w:rPr>
        <w:t>8</w:t>
      </w:r>
      <w:r>
        <w:rPr>
          <w:sz w:val="26"/>
          <w:szCs w:val="26"/>
        </w:rPr>
        <w:t>6</w:t>
      </w:r>
    </w:p>
    <w:p w:rsidR="004D7E49" w:rsidRDefault="00B9561B" w:rsidP="0008616D">
      <w:pPr>
        <w:spacing w:before="48"/>
        <w:ind w:left="1200"/>
        <w:rPr>
          <w:sz w:val="24"/>
          <w:szCs w:val="24"/>
        </w:rPr>
      </w:pPr>
      <w:r>
        <w:rPr>
          <w:spacing w:val="-1"/>
          <w:sz w:val="24"/>
          <w:szCs w:val="24"/>
        </w:rPr>
        <w:t>Fa</w:t>
      </w:r>
      <w:r>
        <w:rPr>
          <w:sz w:val="24"/>
          <w:szCs w:val="24"/>
        </w:rPr>
        <w:t>the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'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me                         :         </w:t>
      </w:r>
      <w:r>
        <w:rPr>
          <w:spacing w:val="5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Mohd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Aslam</w:t>
      </w:r>
      <w:proofErr w:type="spellEnd"/>
      <w:r>
        <w:rPr>
          <w:sz w:val="24"/>
          <w:szCs w:val="24"/>
        </w:rPr>
        <w:t xml:space="preserve"> Kh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</w:p>
    <w:p w:rsidR="004D7E49" w:rsidRDefault="00B9561B" w:rsidP="0008616D">
      <w:pPr>
        <w:spacing w:before="41"/>
        <w:ind w:left="1200"/>
        <w:rPr>
          <w:sz w:val="24"/>
          <w:szCs w:val="24"/>
        </w:rPr>
      </w:pP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                                  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 xml:space="preserve">:        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Male</w:t>
      </w:r>
    </w:p>
    <w:p w:rsidR="004D7E49" w:rsidRDefault="00B9561B" w:rsidP="0008616D">
      <w:pPr>
        <w:spacing w:before="41"/>
        <w:ind w:left="1200"/>
        <w:rPr>
          <w:sz w:val="24"/>
          <w:szCs w:val="24"/>
        </w:rPr>
      </w:pPr>
      <w:r>
        <w:rPr>
          <w:spacing w:val="-3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u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own                  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 xml:space="preserve">:        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Hindi, En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sh</w:t>
      </w:r>
    </w:p>
    <w:p w:rsidR="004D7E49" w:rsidRDefault="00B9561B" w:rsidP="0008616D">
      <w:pPr>
        <w:spacing w:before="41"/>
        <w:ind w:left="1200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y                       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 xml:space="preserve">:         </w:t>
      </w:r>
      <w:r>
        <w:rPr>
          <w:spacing w:val="5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ndian</w:t>
      </w:r>
    </w:p>
    <w:p w:rsidR="004D7E49" w:rsidRPr="0008616D" w:rsidRDefault="004D7E49" w:rsidP="0008616D">
      <w:pPr>
        <w:rPr>
          <w:sz w:val="10"/>
        </w:rPr>
      </w:pPr>
    </w:p>
    <w:p w:rsidR="004D7E49" w:rsidRDefault="00B9561B" w:rsidP="0008616D">
      <w:pPr>
        <w:ind w:left="480"/>
        <w:rPr>
          <w:sz w:val="26"/>
          <w:szCs w:val="26"/>
        </w:rPr>
      </w:pPr>
      <w:r>
        <w:rPr>
          <w:b/>
          <w:sz w:val="26"/>
          <w:szCs w:val="26"/>
          <w:u w:val="thick" w:color="000000"/>
        </w:rPr>
        <w:t>DECLA</w:t>
      </w:r>
      <w:r>
        <w:rPr>
          <w:b/>
          <w:spacing w:val="2"/>
          <w:sz w:val="26"/>
          <w:szCs w:val="26"/>
          <w:u w:val="thick" w:color="000000"/>
        </w:rPr>
        <w:t>R</w:t>
      </w:r>
      <w:r>
        <w:rPr>
          <w:b/>
          <w:sz w:val="26"/>
          <w:szCs w:val="26"/>
          <w:u w:val="thick" w:color="000000"/>
        </w:rPr>
        <w:t>ATI</w:t>
      </w:r>
      <w:r>
        <w:rPr>
          <w:b/>
          <w:spacing w:val="2"/>
          <w:sz w:val="26"/>
          <w:szCs w:val="26"/>
          <w:u w:val="thick" w:color="000000"/>
        </w:rPr>
        <w:t>O</w:t>
      </w:r>
      <w:r>
        <w:rPr>
          <w:b/>
          <w:sz w:val="26"/>
          <w:szCs w:val="26"/>
          <w:u w:val="thick" w:color="000000"/>
        </w:rPr>
        <w:t>N:</w:t>
      </w:r>
    </w:p>
    <w:p w:rsidR="004D7E49" w:rsidRDefault="00B9561B" w:rsidP="0008616D">
      <w:pPr>
        <w:spacing w:before="39"/>
        <w:ind w:left="480" w:right="74" w:firstLine="720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5"/>
          <w:sz w:val="24"/>
          <w:szCs w:val="24"/>
        </w:rPr>
        <w:t>b</w:t>
      </w:r>
      <w:r>
        <w:rPr>
          <w:sz w:val="24"/>
          <w:szCs w:val="24"/>
        </w:rPr>
        <w:t>y</w:t>
      </w:r>
      <w:r>
        <w:rPr>
          <w:spacing w:val="2"/>
          <w:sz w:val="24"/>
          <w:szCs w:val="24"/>
        </w:rPr>
        <w:t xml:space="preserve"> 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info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mation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ovided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bove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true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9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y knowl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  <w:r>
        <w:rPr>
          <w:spacing w:val="2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2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iven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29"/>
          <w:sz w:val="24"/>
          <w:szCs w:val="24"/>
        </w:rPr>
        <w:t xml:space="preserve"> </w:t>
      </w:r>
      <w:proofErr w:type="spellStart"/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-2"/>
          <w:sz w:val="24"/>
          <w:szCs w:val="24"/>
        </w:rPr>
        <w:t>'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proofErr w:type="spellEnd"/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5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med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</w:t>
      </w:r>
    </w:p>
    <w:p w:rsidR="004D7E49" w:rsidRDefault="00B9561B" w:rsidP="0008616D">
      <w:pPr>
        <w:spacing w:before="3"/>
        <w:ind w:left="480"/>
        <w:rPr>
          <w:sz w:val="24"/>
          <w:szCs w:val="24"/>
        </w:rPr>
      </w:pPr>
      <w:proofErr w:type="gramStart"/>
      <w:r>
        <w:rPr>
          <w:position w:val="-1"/>
          <w:sz w:val="24"/>
          <w:szCs w:val="24"/>
        </w:rPr>
        <w:t>would</w:t>
      </w:r>
      <w:proofErr w:type="gramEnd"/>
      <w:r>
        <w:rPr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rt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in</w:t>
      </w:r>
      <w:r>
        <w:rPr>
          <w:spacing w:val="6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y</w:t>
      </w:r>
      <w:r>
        <w:rPr>
          <w:spacing w:val="-5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pro</w:t>
      </w:r>
      <w:r>
        <w:rPr>
          <w:spacing w:val="1"/>
          <w:position w:val="-1"/>
          <w:sz w:val="24"/>
          <w:szCs w:val="24"/>
        </w:rPr>
        <w:t>v</w:t>
      </w:r>
      <w:r>
        <w:rPr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to be b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r.</w:t>
      </w:r>
    </w:p>
    <w:p w:rsidR="004D7E49" w:rsidRDefault="004D7E49" w:rsidP="0008616D">
      <w:pPr>
        <w:spacing w:before="1"/>
        <w:rPr>
          <w:sz w:val="16"/>
          <w:szCs w:val="16"/>
        </w:rPr>
      </w:pPr>
    </w:p>
    <w:p w:rsidR="004D7E49" w:rsidRDefault="004D7E49" w:rsidP="0008616D">
      <w:pPr>
        <w:sectPr w:rsidR="004D7E49">
          <w:type w:val="continuous"/>
          <w:pgSz w:w="11920" w:h="16840"/>
          <w:pgMar w:top="800" w:right="1320" w:bottom="280" w:left="1680" w:header="720" w:footer="720" w:gutter="0"/>
          <w:cols w:space="720"/>
        </w:sectPr>
      </w:pPr>
    </w:p>
    <w:p w:rsidR="004D7E49" w:rsidRDefault="00AC7764" w:rsidP="0008616D">
      <w:pPr>
        <w:spacing w:before="26"/>
        <w:ind w:left="480"/>
        <w:rPr>
          <w:sz w:val="26"/>
          <w:szCs w:val="26"/>
        </w:rPr>
      </w:pPr>
      <w:r>
        <w:lastRenderedPageBreak/>
        <w:pict>
          <v:group id="_x0000_s1026" style="position:absolute;left:0;text-align:left;margin-left:106.6pt;margin-top:167.9pt;width:432.9pt;height:4.6pt;z-index:-251656192;mso-position-horizontal-relative:page;mso-position-vertical-relative:page" coordorigin="2132,3358" coordsize="8658,92">
            <v:group id="_x0000_s1027" style="position:absolute;left:2160;top:3368;width:8602;height:0" coordorigin="2160,3368" coordsize="8602,0">
              <v:shape id="_x0000_s1030" style="position:absolute;left:2160;top:3368;width:8602;height:0" coordorigin="2160,3368" coordsize="8602,0" path="m2160,3368r8602,e" filled="f" strokeweight="1pt">
                <v:path arrowok="t"/>
              </v:shape>
              <v:group id="_x0000_s1028" style="position:absolute;left:2160;top:3422;width:8602;height:0" coordorigin="2160,3422" coordsize="8602,0">
                <v:shape id="_x0000_s1029" style="position:absolute;left:2160;top:3422;width:8602;height:0" coordorigin="2160,3422" coordsize="8602,0" path="m2160,3422r8602,e" filled="f" strokeweight="2.8pt">
                  <v:path arrowok="t"/>
                </v:shape>
              </v:group>
            </v:group>
            <w10:wrap anchorx="page" anchory="page"/>
          </v:group>
        </w:pict>
      </w:r>
      <w:proofErr w:type="gramStart"/>
      <w:r w:rsidR="00B9561B">
        <w:rPr>
          <w:sz w:val="26"/>
          <w:szCs w:val="26"/>
        </w:rPr>
        <w:t>Date</w:t>
      </w:r>
      <w:r w:rsidR="00B9561B">
        <w:rPr>
          <w:spacing w:val="-5"/>
          <w:sz w:val="26"/>
          <w:szCs w:val="26"/>
        </w:rPr>
        <w:t xml:space="preserve"> </w:t>
      </w:r>
      <w:r w:rsidR="00B9561B">
        <w:rPr>
          <w:sz w:val="26"/>
          <w:szCs w:val="26"/>
        </w:rPr>
        <w:t>:</w:t>
      </w:r>
      <w:proofErr w:type="gramEnd"/>
    </w:p>
    <w:p w:rsidR="004D7E49" w:rsidRDefault="00B9561B" w:rsidP="0008616D">
      <w:pPr>
        <w:spacing w:before="44"/>
        <w:ind w:left="480" w:right="-59"/>
        <w:rPr>
          <w:sz w:val="26"/>
          <w:szCs w:val="26"/>
        </w:rPr>
      </w:pPr>
      <w:r>
        <w:rPr>
          <w:sz w:val="26"/>
          <w:szCs w:val="26"/>
        </w:rPr>
        <w:t>Place:</w:t>
      </w:r>
      <w:r>
        <w:rPr>
          <w:spacing w:val="16"/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Barabanki</w:t>
      </w:r>
      <w:proofErr w:type="spellEnd"/>
    </w:p>
    <w:p w:rsidR="004D7E49" w:rsidRDefault="00B9561B" w:rsidP="0008616D">
      <w:pPr>
        <w:spacing w:before="1"/>
        <w:rPr>
          <w:sz w:val="12"/>
          <w:szCs w:val="12"/>
        </w:rPr>
      </w:pPr>
      <w:r>
        <w:br w:type="column"/>
      </w:r>
    </w:p>
    <w:p w:rsidR="004D7E49" w:rsidRDefault="004D7E49" w:rsidP="0008616D"/>
    <w:p w:rsidR="004D7E49" w:rsidRDefault="004D7E49" w:rsidP="0008616D"/>
    <w:p w:rsidR="004D7E49" w:rsidRDefault="004D7E49" w:rsidP="0008616D"/>
    <w:p w:rsidR="0008616D" w:rsidRDefault="00B9561B">
      <w:pPr>
        <w:rPr>
          <w:sz w:val="32"/>
          <w:szCs w:val="32"/>
        </w:rPr>
      </w:pPr>
      <w:r>
        <w:rPr>
          <w:b/>
          <w:spacing w:val="1"/>
          <w:sz w:val="30"/>
          <w:szCs w:val="30"/>
        </w:rPr>
        <w:lastRenderedPageBreak/>
        <w:t>(Is</w:t>
      </w:r>
      <w:r>
        <w:rPr>
          <w:b/>
          <w:spacing w:val="-2"/>
          <w:sz w:val="30"/>
          <w:szCs w:val="30"/>
        </w:rPr>
        <w:t>l</w:t>
      </w:r>
      <w:r>
        <w:rPr>
          <w:b/>
          <w:spacing w:val="3"/>
          <w:sz w:val="30"/>
          <w:szCs w:val="30"/>
        </w:rPr>
        <w:t>a</w:t>
      </w:r>
      <w:r>
        <w:rPr>
          <w:b/>
          <w:sz w:val="30"/>
          <w:szCs w:val="30"/>
        </w:rPr>
        <w:t>m</w:t>
      </w:r>
      <w:r>
        <w:rPr>
          <w:b/>
          <w:spacing w:val="-5"/>
          <w:sz w:val="30"/>
          <w:szCs w:val="30"/>
        </w:rPr>
        <w:t xml:space="preserve"> </w:t>
      </w:r>
      <w:r>
        <w:rPr>
          <w:b/>
          <w:spacing w:val="-1"/>
          <w:sz w:val="30"/>
          <w:szCs w:val="30"/>
        </w:rPr>
        <w:t>K</w:t>
      </w:r>
      <w:r>
        <w:rPr>
          <w:b/>
          <w:spacing w:val="1"/>
          <w:sz w:val="30"/>
          <w:szCs w:val="30"/>
        </w:rPr>
        <w:t>ha</w:t>
      </w:r>
      <w:r>
        <w:rPr>
          <w:b/>
          <w:spacing w:val="3"/>
          <w:sz w:val="30"/>
          <w:szCs w:val="30"/>
        </w:rPr>
        <w:t>n</w:t>
      </w:r>
      <w:r>
        <w:rPr>
          <w:b/>
          <w:sz w:val="32"/>
          <w:szCs w:val="32"/>
        </w:rPr>
        <w:t>)</w:t>
      </w:r>
    </w:p>
    <w:sectPr w:rsidR="0008616D" w:rsidSect="004D7E49">
      <w:type w:val="continuous"/>
      <w:pgSz w:w="11920" w:h="16840"/>
      <w:pgMar w:top="800" w:right="1320" w:bottom="280" w:left="1680" w:header="720" w:footer="720" w:gutter="0"/>
      <w:cols w:num="2" w:space="720" w:equalWidth="0">
        <w:col w:w="2266" w:space="4770"/>
        <w:col w:w="188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95747"/>
    <w:multiLevelType w:val="multilevel"/>
    <w:tmpl w:val="5706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F6544B0"/>
    <w:multiLevelType w:val="hybridMultilevel"/>
    <w:tmpl w:val="B588C0A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7E49"/>
    <w:rsid w:val="0008616D"/>
    <w:rsid w:val="002C3913"/>
    <w:rsid w:val="004D7E49"/>
    <w:rsid w:val="0058536D"/>
    <w:rsid w:val="007E6F85"/>
    <w:rsid w:val="008940FB"/>
    <w:rsid w:val="009C444B"/>
    <w:rsid w:val="00AC7764"/>
    <w:rsid w:val="00B22277"/>
    <w:rsid w:val="00B9561B"/>
    <w:rsid w:val="00F8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807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slamkhanbbk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owner</cp:lastModifiedBy>
  <cp:revision>8</cp:revision>
  <cp:lastPrinted>2024-07-13T08:35:00Z</cp:lastPrinted>
  <dcterms:created xsi:type="dcterms:W3CDTF">2022-10-29T10:09:00Z</dcterms:created>
  <dcterms:modified xsi:type="dcterms:W3CDTF">2024-08-06T04:04:00Z</dcterms:modified>
</cp:coreProperties>
</file>