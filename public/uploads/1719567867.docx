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0" w:afterAutospacing="false" w:lineRule="auto" w:line="360"/>
        <w:rPr>
          <w:rFonts w:ascii="Tahoma" w:cs="Tahoma" w:hAnsi="Tahoma"/>
          <w:b/>
          <w:sz w:val="20"/>
          <w:szCs w:val="32"/>
        </w:rPr>
      </w:pPr>
      <w:r>
        <w:rPr>
          <w:rFonts w:ascii="Tahoma" w:cs="Tahoma" w:hAnsi="Tahoma"/>
          <w:b/>
          <w:szCs w:val="32"/>
        </w:rPr>
        <w:t>Shweta Kulshrestha</w:t>
      </w:r>
      <w:r>
        <w:rPr>
          <w:rFonts w:ascii="Tahoma" w:cs="Tahoma" w:hAnsi="Tahoma"/>
          <w:b/>
          <w:sz w:val="20"/>
          <w:szCs w:val="32"/>
        </w:rPr>
        <w:t xml:space="preserve"> </w:t>
      </w:r>
    </w:p>
    <w:p>
      <w:pPr>
        <w:pStyle w:val="style94"/>
        <w:spacing w:before="0" w:beforeAutospacing="false" w:after="0" w:afterAutospacing="false" w:lineRule="auto" w:line="360"/>
        <w:rPr>
          <w:rFonts w:ascii="Tahoma" w:cs="Tahoma" w:hAnsi="Tahoma"/>
          <w:sz w:val="21"/>
          <w:szCs w:val="32"/>
        </w:rPr>
      </w:pPr>
      <w:r>
        <w:rPr>
          <w:rFonts w:ascii="Tahoma" w:cs="Tahoma" w:hAnsi="Tahoma"/>
          <w:b/>
          <w:sz w:val="21"/>
          <w:szCs w:val="32"/>
        </w:rPr>
        <w:t>Mobile No.:</w:t>
      </w:r>
      <w:r>
        <w:rPr>
          <w:rFonts w:ascii="Tahoma" w:cs="Tahoma" w:hAnsi="Tahoma"/>
          <w:sz w:val="21"/>
          <w:szCs w:val="32"/>
        </w:rPr>
        <w:t xml:space="preserve"> </w:t>
      </w:r>
      <w:r>
        <w:rPr>
          <w:rFonts w:ascii="Tahoma" w:cs="Tahoma" w:hAnsi="Tahoma"/>
          <w:szCs w:val="28"/>
        </w:rPr>
        <w:t>8381827793</w:t>
      </w:r>
    </w:p>
    <w:p>
      <w:pPr>
        <w:pStyle w:val="style94"/>
        <w:spacing w:before="0" w:beforeAutospacing="false" w:after="0" w:afterAutospacing="false" w:lineRule="auto" w:line="276"/>
        <w:rPr>
          <w:rFonts w:ascii="Tahoma" w:cs="Tahoma" w:hAnsi="Tahoma"/>
          <w:sz w:val="21"/>
          <w:szCs w:val="32"/>
        </w:rPr>
      </w:pPr>
      <w:r>
        <w:rPr>
          <w:rFonts w:ascii="Tahoma" w:cs="Tahoma" w:hAnsi="Tahoma"/>
          <w:b/>
          <w:sz w:val="21"/>
          <w:szCs w:val="32"/>
        </w:rPr>
        <w:t xml:space="preserve">Email ID: </w:t>
      </w:r>
      <w:r>
        <w:rPr>
          <w:rFonts w:ascii="Tahoma" w:cs="Tahoma" w:hAnsi="Tahoma"/>
          <w:sz w:val="21"/>
          <w:szCs w:val="32"/>
        </w:rPr>
        <w:t xml:space="preserve"> </w:t>
      </w:r>
      <w:r>
        <w:rPr>
          <w:rFonts w:ascii="Tahoma" w:cs="Tahoma" w:hAnsi="Tahoma"/>
          <w:szCs w:val="28"/>
          <w:lang w:val="fr-FR"/>
        </w:rPr>
        <w:t>shweta.kulshrestha1994@gmail.com</w:t>
      </w:r>
    </w:p>
    <w:p>
      <w:pPr>
        <w:pStyle w:val="style4097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8608"/>
      </w:tblGrid>
      <w:tr>
        <w:trPr>
          <w:trHeight w:val="402" w:hRule="atLeast"/>
        </w:trPr>
        <w:tc>
          <w:tcPr>
            <w:tcW w:w="8608" w:type="dxa"/>
            <w:tcBorders/>
            <w:shd w:val="clear" w:color="auto" w:fill="d9d9d9"/>
          </w:tcPr>
          <w:p>
            <w:pPr>
              <w:pStyle w:val="style94"/>
              <w:spacing w:before="0" w:beforeAutospacing="false" w:after="0" w:afterAutospacing="false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</w:pPr>
            <w:r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  <w:t>Objective</w:t>
            </w:r>
          </w:p>
        </w:tc>
      </w:tr>
    </w:tbl>
    <w:p>
      <w:pPr>
        <w:pStyle w:val="style0"/>
        <w:jc w:val="both"/>
        <w:rPr>
          <w:rFonts w:ascii="Courier New" w:hAnsi="Courier New"/>
          <w:b/>
          <w:sz w:val="10"/>
          <w:lang w:val="pt-BR"/>
        </w:rPr>
      </w:pPr>
      <w:r>
        <w:rPr>
          <w:rFonts w:ascii="Tahoma" w:cs="Tahoma" w:hAnsi="Tahoma"/>
        </w:rPr>
        <w:tab/>
      </w:r>
      <w:r>
        <w:rPr>
          <w:rFonts w:ascii="Tahoma" w:cs="Tahoma" w:hAnsi="Tahoma"/>
        </w:rPr>
        <w:tab/>
      </w:r>
    </w:p>
    <w:p>
      <w:pPr>
        <w:pStyle w:val="style94"/>
        <w:spacing w:lineRule="auto" w:line="360"/>
        <w:rPr>
          <w:rFonts w:ascii="Tahoma" w:cs="Tahoma" w:hAnsi="Tahoma"/>
          <w:sz w:val="21"/>
          <w:szCs w:val="20"/>
        </w:rPr>
      </w:pPr>
      <w:r>
        <w:rPr>
          <w:rFonts w:ascii="Tahoma" w:cs="Tahoma" w:hAnsi="Tahoma"/>
          <w:sz w:val="21"/>
          <w:szCs w:val="20"/>
        </w:rPr>
        <w:t>Willing to work with a reputed company and to see myself growing along with the company.</w:t>
      </w:r>
      <w:r>
        <w:rPr>
          <w:rFonts w:ascii="Tahoma" w:cs="Tahoma" w:hAnsi="Tahoma"/>
          <w:sz w:val="21"/>
          <w:szCs w:val="20"/>
        </w:rPr>
        <w:t xml:space="preserve"> Make best use of all my possible skills and to further enhance my knowledge and to learn good behavioral and professional skills.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508"/>
      </w:tblGrid>
      <w:tr>
        <w:trPr>
          <w:trHeight w:val="408" w:hRule="atLeast"/>
        </w:trPr>
        <w:tc>
          <w:tcPr>
            <w:tcW w:w="8508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</w:pPr>
            <w:r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  <w:t>Working Experience</w:t>
            </w:r>
          </w:p>
        </w:tc>
      </w:tr>
    </w:tbl>
    <w:p>
      <w:pPr>
        <w:pStyle w:val="style4"/>
        <w:keepNext w:val="false"/>
        <w:ind w:left="360"/>
        <w:rPr>
          <w:rFonts w:ascii="Tahoma" w:cs="Tahoma" w:hAnsi="Tahoma"/>
          <w:bCs/>
          <w:sz w:val="4"/>
          <w:szCs w:val="12"/>
          <w:u w:val="none"/>
        </w:rPr>
      </w:pPr>
    </w:p>
    <w:p>
      <w:pPr>
        <w:pStyle w:val="style4"/>
        <w:keepNext w:val="false"/>
        <w:ind w:left="360"/>
        <w:jc w:val="both"/>
        <w:rPr>
          <w:rFonts w:ascii="Tahoma" w:cs="Tahoma" w:hAnsi="Tahoma"/>
          <w:b w:val="false"/>
          <w:u w:val="none"/>
        </w:rPr>
      </w:pPr>
    </w:p>
    <w:p>
      <w:pPr>
        <w:pStyle w:val="style4"/>
        <w:keepNext w:val="false"/>
        <w:numPr>
          <w:ilvl w:val="0"/>
          <w:numId w:val="2"/>
        </w:numPr>
        <w:tabs>
          <w:tab w:val="clear" w:pos="720"/>
        </w:tabs>
        <w:spacing w:lineRule="auto" w:line="360"/>
        <w:jc w:val="both"/>
        <w:rPr>
          <w:rFonts w:ascii="Tahoma" w:cs="Tahoma" w:hAnsi="Tahoma"/>
          <w:b w:val="false"/>
          <w:u w:val="none"/>
        </w:rPr>
      </w:pPr>
      <w:r>
        <w:rPr>
          <w:rFonts w:ascii="Tahoma" w:cs="Tahoma" w:hAnsi="Tahoma"/>
          <w:b w:val="false"/>
          <w:u w:val="none"/>
        </w:rPr>
        <w:t>Worked</w:t>
      </w:r>
      <w:r>
        <w:rPr>
          <w:rFonts w:ascii="Tahoma" w:cs="Tahoma" w:hAnsi="Tahoma"/>
          <w:b w:val="false"/>
          <w:u w:val="none"/>
        </w:rPr>
        <w:t xml:space="preserve"> as HR Recruiter in</w:t>
      </w:r>
      <w:r>
        <w:rPr>
          <w:rFonts w:ascii="Tahoma" w:cs="Tahoma" w:hAnsi="Tahoma"/>
          <w:u w:val="none"/>
        </w:rPr>
        <w:t xml:space="preserve"> Shining Stars</w:t>
      </w:r>
      <w:r>
        <w:rPr>
          <w:rFonts w:ascii="Tahoma" w:cs="Tahoma" w:hAnsi="Tahoma"/>
          <w:u w:val="none"/>
        </w:rPr>
        <w:t xml:space="preserve"> </w:t>
      </w:r>
      <w:r>
        <w:rPr>
          <w:rFonts w:ascii="Tahoma" w:cs="Tahoma" w:hAnsi="Tahoma"/>
          <w:b w:val="false"/>
          <w:u w:val="none"/>
        </w:rPr>
        <w:t>at Lucknow</w:t>
      </w:r>
      <w:r>
        <w:rPr>
          <w:rFonts w:ascii="Tahoma" w:cs="Tahoma" w:hAnsi="Tahoma"/>
          <w:u w:val="none"/>
        </w:rPr>
        <w:t xml:space="preserve"> </w:t>
      </w:r>
      <w:r>
        <w:rPr>
          <w:rFonts w:ascii="Tahoma" w:cs="Tahoma" w:hAnsi="Tahoma"/>
          <w:b w:val="false"/>
          <w:u w:val="none"/>
        </w:rPr>
        <w:t xml:space="preserve">from </w:t>
      </w:r>
      <w:r>
        <w:rPr>
          <w:rFonts w:ascii="Tahoma" w:cs="Tahoma" w:hAnsi="Tahoma"/>
          <w:b w:val="false"/>
          <w:u w:val="none"/>
        </w:rPr>
        <w:t>7</w:t>
      </w:r>
      <w:r>
        <w:rPr>
          <w:rFonts w:ascii="Tahoma" w:cs="Tahoma" w:hAnsi="Tahoma"/>
          <w:b w:val="false"/>
          <w:u w:val="none"/>
          <w:vertAlign w:val="superscript"/>
        </w:rPr>
        <w:t>th</w:t>
      </w:r>
      <w:r>
        <w:rPr>
          <w:rFonts w:ascii="Tahoma" w:cs="Tahoma" w:hAnsi="Tahoma"/>
          <w:b w:val="false"/>
          <w:u w:val="none"/>
        </w:rPr>
        <w:t xml:space="preserve"> April</w:t>
      </w:r>
      <w:r>
        <w:rPr>
          <w:rFonts w:ascii="Tahoma" w:cs="Tahoma" w:hAnsi="Tahoma"/>
          <w:b w:val="false"/>
          <w:u w:val="none"/>
        </w:rPr>
        <w:t xml:space="preserve">’19 to </w:t>
      </w:r>
      <w:r>
        <w:rPr>
          <w:rFonts w:ascii="Tahoma" w:cs="Tahoma" w:hAnsi="Tahoma"/>
          <w:b w:val="false"/>
          <w:u w:val="none"/>
        </w:rPr>
        <w:t>18</w:t>
      </w:r>
      <w:r>
        <w:rPr>
          <w:rFonts w:ascii="Tahoma" w:cs="Tahoma" w:hAnsi="Tahoma"/>
          <w:b w:val="false"/>
          <w:u w:val="none"/>
          <w:vertAlign w:val="superscript"/>
        </w:rPr>
        <w:t>th</w:t>
      </w:r>
      <w:r>
        <w:rPr>
          <w:rFonts w:ascii="Tahoma" w:cs="Tahoma" w:hAnsi="Tahoma"/>
          <w:b w:val="false"/>
          <w:u w:val="none"/>
        </w:rPr>
        <w:t xml:space="preserve"> </w:t>
      </w:r>
      <w:r>
        <w:rPr>
          <w:rFonts w:ascii="Tahoma" w:cs="Tahoma" w:hAnsi="Tahoma"/>
          <w:b w:val="false"/>
          <w:u w:val="none"/>
        </w:rPr>
        <w:t>Jan'21</w:t>
      </w:r>
    </w:p>
    <w:p>
      <w:pPr>
        <w:pStyle w:val="style4"/>
        <w:keepNext w:val="false"/>
        <w:numPr>
          <w:ilvl w:val="0"/>
          <w:numId w:val="27"/>
        </w:numPr>
        <w:tabs>
          <w:tab w:val="clear" w:pos="720"/>
        </w:tabs>
        <w:spacing w:lineRule="auto" w:line="360"/>
        <w:jc w:val="both"/>
        <w:rPr>
          <w:rFonts w:cs="Tahoma" w:hAnsi="Tahoma"/>
          <w:b w:val="false"/>
          <w:u w:val="none"/>
          <w:lang w:val="en-US"/>
        </w:rPr>
      </w:pPr>
      <w:r>
        <w:rPr>
          <w:rFonts w:ascii="Tahoma" w:cs="Tahoma" w:hAnsi="Tahoma"/>
          <w:b w:val="false"/>
          <w:u w:val="none"/>
        </w:rPr>
        <w:t>Work</w:t>
      </w:r>
      <w:r>
        <w:rPr>
          <w:rFonts w:cs="Tahoma" w:hAnsi="Tahoma"/>
          <w:b w:val="false"/>
          <w:u w:val="none"/>
          <w:lang w:val="en-US"/>
        </w:rPr>
        <w:t>ed</w:t>
      </w:r>
      <w:r>
        <w:rPr>
          <w:rFonts w:ascii="Tahoma" w:cs="Tahoma" w:hAnsi="Tahoma"/>
          <w:b w:val="false"/>
          <w:u w:val="none"/>
        </w:rPr>
        <w:t xml:space="preserve"> as </w:t>
      </w:r>
      <w:r>
        <w:rPr>
          <w:rFonts w:ascii="Tahoma" w:cs="Tahoma" w:hAnsi="Tahoma"/>
          <w:b w:val="false"/>
          <w:u w:val="none"/>
        </w:rPr>
        <w:t>Broadcast Assistant</w:t>
      </w:r>
      <w:r>
        <w:rPr>
          <w:rFonts w:ascii="Tahoma" w:cs="Tahoma" w:hAnsi="Tahoma"/>
          <w:b w:val="false"/>
          <w:u w:val="none"/>
        </w:rPr>
        <w:t xml:space="preserve"> at </w:t>
      </w:r>
      <w:r>
        <w:rPr>
          <w:rFonts w:ascii="Tahoma" w:cs="Tahoma" w:hAnsi="Tahoma"/>
          <w:u w:val="none"/>
        </w:rPr>
        <w:t>All India Radio</w:t>
      </w:r>
      <w:r>
        <w:rPr>
          <w:rFonts w:ascii="Tahoma" w:cs="Tahoma" w:hAnsi="Tahoma"/>
          <w:b w:val="false"/>
          <w:u w:val="none"/>
        </w:rPr>
        <w:t xml:space="preserve"> (AIR)</w:t>
      </w:r>
      <w:r>
        <w:rPr>
          <w:rFonts w:ascii="Tahoma" w:cs="Tahoma" w:hAnsi="Tahoma"/>
          <w:b w:val="false"/>
          <w:u w:val="none"/>
        </w:rPr>
        <w:t xml:space="preserve"> </w:t>
      </w:r>
      <w:r>
        <w:rPr>
          <w:rFonts w:ascii="Tahoma" w:cs="Tahoma" w:hAnsi="Tahoma"/>
          <w:b w:val="false"/>
          <w:u w:val="none"/>
        </w:rPr>
        <w:t>Lucknow</w:t>
      </w:r>
      <w:r>
        <w:rPr>
          <w:rFonts w:ascii="Tahoma" w:cs="Tahoma" w:hAnsi="Tahoma"/>
          <w:b w:val="false"/>
          <w:u w:val="none"/>
        </w:rPr>
        <w:t xml:space="preserve"> from 2</w:t>
      </w:r>
      <w:r>
        <w:rPr>
          <w:rFonts w:ascii="Tahoma" w:cs="Tahoma" w:hAnsi="Tahoma"/>
          <w:b w:val="false"/>
          <w:u w:val="none"/>
          <w:vertAlign w:val="superscript"/>
        </w:rPr>
        <w:t>nd</w:t>
      </w:r>
      <w:r>
        <w:rPr>
          <w:rFonts w:ascii="Tahoma" w:cs="Tahoma" w:hAnsi="Tahoma"/>
          <w:b w:val="false"/>
          <w:u w:val="none"/>
        </w:rPr>
        <w:t xml:space="preserve"> Feb</w:t>
      </w:r>
      <w:r>
        <w:rPr>
          <w:rFonts w:ascii="Tahoma" w:cs="Tahoma" w:hAnsi="Tahoma"/>
          <w:b w:val="false"/>
          <w:u w:val="none"/>
        </w:rPr>
        <w:t xml:space="preserve"> 2021</w:t>
      </w:r>
      <w:r>
        <w:rPr>
          <w:rFonts w:cs="Tahoma" w:hAnsi="Tahoma"/>
          <w:b w:val="false"/>
          <w:u w:val="none"/>
          <w:lang w:val="en-US"/>
        </w:rPr>
        <w:t xml:space="preserve"> to</w:t>
      </w:r>
      <w:r>
        <w:rPr>
          <w:rFonts w:ascii="Tahoma" w:cs="Tahoma" w:hAnsi="Tahoma"/>
          <w:b w:val="false"/>
          <w:u w:val="none"/>
        </w:rPr>
        <w:t xml:space="preserve"> </w:t>
      </w:r>
      <w:r>
        <w:rPr>
          <w:rFonts w:cs="Tahoma" w:hAnsi="Tahoma"/>
          <w:b w:val="false"/>
          <w:u w:val="none"/>
          <w:lang w:val="en-US"/>
        </w:rPr>
        <w:t xml:space="preserve">26th </w:t>
      </w:r>
      <w:r>
        <w:rPr>
          <w:rFonts w:ascii="Tahoma" w:cs="Tahoma" w:hAnsi="Tahoma"/>
          <w:b w:val="false"/>
          <w:u w:val="none"/>
        </w:rPr>
        <w:t xml:space="preserve"> </w:t>
      </w:r>
      <w:r>
        <w:rPr>
          <w:rFonts w:cs="Tahoma" w:hAnsi="Tahoma"/>
          <w:b w:val="false"/>
          <w:u w:val="none"/>
          <w:lang w:val="en-US"/>
        </w:rPr>
        <w:t xml:space="preserve">December 2021 </w:t>
      </w:r>
      <w:r>
        <w:rPr>
          <w:rFonts w:ascii="Tahoma" w:cs="Tahoma" w:hAnsi="Tahoma"/>
          <w:b w:val="false"/>
          <w:u w:val="none"/>
        </w:rPr>
        <w:t xml:space="preserve">(contractual part time </w:t>
      </w:r>
      <w:r>
        <w:rPr>
          <w:rFonts w:ascii="Tahoma" w:cs="Tahoma" w:hAnsi="Tahoma"/>
          <w:b w:val="false"/>
          <w:u w:val="none"/>
        </w:rPr>
        <w:t>pay per program basis)</w:t>
      </w:r>
      <w:r>
        <w:rPr>
          <w:rFonts w:ascii="Tahoma" w:cs="Tahoma" w:hAnsi="Tahoma"/>
          <w:b w:val="false"/>
          <w:u w:val="none"/>
        </w:rPr>
        <w:t>.</w:t>
      </w:r>
    </w:p>
    <w:p>
      <w:pPr>
        <w:pStyle w:val="style4"/>
        <w:keepNext w:val="false"/>
        <w:numPr>
          <w:ilvl w:val="0"/>
          <w:numId w:val="26"/>
        </w:numPr>
        <w:tabs>
          <w:tab w:val="clear" w:pos="720"/>
        </w:tabs>
        <w:spacing w:lineRule="auto" w:line="360"/>
        <w:jc w:val="both"/>
        <w:rPr>
          <w:rFonts w:ascii="Tahoma" w:cs="Tahoma" w:hAnsi="Tahoma"/>
          <w:b w:val="false"/>
          <w:u w:val="none"/>
        </w:rPr>
      </w:pPr>
      <w:r>
        <w:rPr>
          <w:rFonts w:cs="Tahoma" w:hAnsi="Tahoma"/>
          <w:b w:val="false"/>
          <w:u w:val="none"/>
          <w:lang w:val="en-US"/>
        </w:rPr>
        <w:t>Currently working as a proof reader in a pvt. company.</w:t>
      </w:r>
    </w:p>
    <w:p>
      <w:pPr>
        <w:pStyle w:val="style0"/>
        <w:rPr/>
      </w:pPr>
    </w:p>
    <w:p>
      <w:pPr>
        <w:pStyle w:val="style0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508"/>
      </w:tblGrid>
      <w:tr>
        <w:trPr>
          <w:trHeight w:val="408" w:hRule="atLeast"/>
        </w:trPr>
        <w:tc>
          <w:tcPr>
            <w:tcW w:w="8508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</w:pPr>
            <w:r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0"/>
              </w:rPr>
              <w:t>Educational Qualification</w:t>
            </w:r>
          </w:p>
        </w:tc>
      </w:tr>
    </w:tbl>
    <w:p>
      <w:pPr>
        <w:pStyle w:val="style4"/>
        <w:keepNext w:val="false"/>
        <w:ind w:left="360"/>
        <w:rPr>
          <w:rFonts w:ascii="Tahoma" w:cs="Tahoma" w:hAnsi="Tahoma"/>
          <w:bCs/>
          <w:sz w:val="4"/>
          <w:szCs w:val="12"/>
          <w:u w:val="none"/>
        </w:rPr>
      </w:pPr>
    </w:p>
    <w:p>
      <w:pPr>
        <w:pStyle w:val="style4"/>
        <w:keepNext w:val="false"/>
        <w:ind w:left="360"/>
        <w:jc w:val="both"/>
        <w:rPr>
          <w:rFonts w:ascii="Tahoma" w:cs="Tahoma" w:hAnsi="Tahoma"/>
          <w:b w:val="false"/>
          <w:u w:val="none"/>
        </w:rPr>
      </w:pPr>
    </w:p>
    <w:p>
      <w:pPr>
        <w:pStyle w:val="style4"/>
        <w:keepNext w:val="false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cs="Tahoma" w:hAnsi="Tahoma"/>
          <w:b w:val="false"/>
          <w:u w:val="none"/>
        </w:rPr>
      </w:pPr>
      <w:r>
        <w:rPr>
          <w:rFonts w:ascii="Tahoma" w:cs="Tahoma" w:hAnsi="Tahoma"/>
          <w:u w:val="none"/>
        </w:rPr>
        <w:t>M</w:t>
      </w:r>
      <w:r>
        <w:rPr>
          <w:rFonts w:ascii="Tahoma" w:cs="Tahoma" w:hAnsi="Tahoma"/>
          <w:u w:val="none"/>
        </w:rPr>
        <w:t xml:space="preserve">asters in </w:t>
      </w:r>
      <w:r>
        <w:rPr>
          <w:rFonts w:ascii="Tahoma" w:cs="Tahoma" w:hAnsi="Tahoma"/>
          <w:u w:val="none"/>
        </w:rPr>
        <w:t xml:space="preserve">Journalism and Mass Communication </w:t>
      </w:r>
      <w:r>
        <w:rPr>
          <w:rFonts w:ascii="Tahoma" w:cs="Tahoma" w:hAnsi="Tahoma"/>
          <w:b w:val="false"/>
          <w:u w:val="none"/>
        </w:rPr>
        <w:t>from University of Lucknow in 2018.</w:t>
      </w:r>
    </w:p>
    <w:p>
      <w:pPr>
        <w:pStyle w:val="style0"/>
        <w:rPr/>
      </w:pPr>
    </w:p>
    <w:p>
      <w:pPr>
        <w:pStyle w:val="style4"/>
        <w:keepNext w:val="false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cs="Tahoma" w:hAnsi="Tahoma"/>
          <w:b w:val="false"/>
          <w:u w:val="none"/>
        </w:rPr>
      </w:pPr>
      <w:r>
        <w:rPr>
          <w:rFonts w:ascii="Tahoma" w:cs="Tahoma" w:hAnsi="Tahoma"/>
          <w:u w:val="none"/>
        </w:rPr>
        <w:t xml:space="preserve">B. Com </w:t>
      </w:r>
      <w:r>
        <w:rPr>
          <w:rFonts w:ascii="Tahoma" w:cs="Tahoma" w:hAnsi="Tahoma"/>
          <w:b w:val="false"/>
          <w:iCs/>
          <w:u w:val="none"/>
        </w:rPr>
        <w:t>from University of Lucknow</w:t>
      </w:r>
      <w:r>
        <w:rPr>
          <w:rFonts w:ascii="Tahoma" w:cs="Tahoma" w:hAnsi="Tahoma"/>
          <w:b w:val="false"/>
          <w:u w:val="none"/>
        </w:rPr>
        <w:t xml:space="preserve"> in 2016.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Intermediate</w:t>
      </w:r>
      <w:r>
        <w:rPr>
          <w:rFonts w:ascii="Tahoma" w:cs="Tahoma" w:hAnsi="Tahoma"/>
        </w:rPr>
        <w:t xml:space="preserve"> from CBSE Board in 2013.</w:t>
      </w:r>
    </w:p>
    <w:p>
      <w:pPr>
        <w:pStyle w:val="style0"/>
        <w:ind w:left="360"/>
        <w:jc w:val="both"/>
        <w:rPr>
          <w:rFonts w:ascii="Tahoma" w:cs="Tahoma" w:hAnsi="Tahoma"/>
        </w:rPr>
      </w:pPr>
    </w:p>
    <w:p>
      <w:pPr>
        <w:pStyle w:val="style0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cs="Tahoma" w:hAnsi="Tahoma"/>
        </w:rPr>
      </w:pPr>
      <w:r>
        <w:rPr>
          <w:rFonts w:ascii="Tahoma" w:cs="Tahoma" w:hAnsi="Tahoma"/>
          <w:b/>
        </w:rPr>
        <w:t>High School</w:t>
      </w:r>
      <w:r>
        <w:rPr>
          <w:rFonts w:ascii="Tahoma" w:cs="Tahoma" w:hAnsi="Tahoma"/>
        </w:rPr>
        <w:t xml:space="preserve"> from U.P. Board in 2011.</w:t>
      </w:r>
    </w:p>
    <w:p>
      <w:pPr>
        <w:pStyle w:val="style0"/>
        <w:spacing w:lineRule="auto" w:line="336"/>
        <w:jc w:val="both"/>
        <w:rPr>
          <w:rFonts w:ascii="Tahoma" w:cs="Tahoma" w:hAnsi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508"/>
      </w:tblGrid>
      <w:tr>
        <w:trPr>
          <w:trHeight w:val="408" w:hRule="atLeast"/>
        </w:trPr>
        <w:tc>
          <w:tcPr>
            <w:tcW w:w="8508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>Computer Knowledge</w:t>
            </w:r>
          </w:p>
        </w:tc>
      </w:tr>
    </w:tbl>
    <w:p>
      <w:pPr>
        <w:pStyle w:val="style0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Basic Knowledge of Computer</w:t>
      </w:r>
    </w:p>
    <w:p>
      <w:pPr>
        <w:pStyle w:val="style0"/>
        <w:ind w:left="360"/>
        <w:jc w:val="both"/>
        <w:rPr>
          <w:rFonts w:ascii="Tahoma" w:cs="Tahoma" w:hAnsi="Tahoma"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443"/>
      </w:tblGrid>
      <w:tr>
        <w:trPr>
          <w:trHeight w:val="408" w:hRule="atLeast"/>
        </w:trPr>
        <w:tc>
          <w:tcPr>
            <w:tcW w:w="8443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>Software Skills</w:t>
            </w:r>
          </w:p>
        </w:tc>
      </w:tr>
    </w:tbl>
    <w:p>
      <w:pPr>
        <w:pStyle w:val="style0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MS Office</w:t>
      </w:r>
    </w:p>
    <w:p>
      <w:pPr>
        <w:pStyle w:val="style179"/>
        <w:jc w:val="both"/>
        <w:rPr>
          <w:rFonts w:ascii="Tahoma" w:cs="Tahoma" w:hAnsi="Tahoma"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443"/>
      </w:tblGrid>
      <w:tr>
        <w:trPr>
          <w:trHeight w:val="408" w:hRule="atLeast"/>
        </w:trPr>
        <w:tc>
          <w:tcPr>
            <w:tcW w:w="8443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>Interests</w:t>
            </w:r>
          </w:p>
        </w:tc>
      </w:tr>
    </w:tbl>
    <w:p>
      <w:pPr>
        <w:pStyle w:val="style179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Dancing, Travelling</w:t>
      </w:r>
      <w:r>
        <w:rPr>
          <w:rFonts w:ascii="Tahoma" w:cs="Tahoma" w:hAnsi="Tahoma"/>
          <w:sz w:val="21"/>
        </w:rPr>
        <w:t>, Listening to music</w:t>
      </w:r>
    </w:p>
    <w:p>
      <w:pPr>
        <w:pStyle w:val="style0"/>
        <w:ind w:left="360"/>
        <w:jc w:val="both"/>
        <w:rPr>
          <w:rFonts w:ascii="Tahoma" w:cs="Tahoma" w:hAnsi="Tahoma"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443"/>
      </w:tblGrid>
      <w:tr>
        <w:trPr>
          <w:trHeight w:val="408" w:hRule="atLeast"/>
        </w:trPr>
        <w:tc>
          <w:tcPr>
            <w:tcW w:w="8443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 xml:space="preserve">Certificates and Achievements </w:t>
            </w:r>
          </w:p>
        </w:tc>
      </w:tr>
    </w:tbl>
    <w:p>
      <w:pPr>
        <w:pStyle w:val="style0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b/>
          <w:sz w:val="21"/>
        </w:rPr>
      </w:pPr>
      <w:r>
        <w:rPr>
          <w:rFonts w:ascii="Tahoma" w:cs="Tahoma" w:hAnsi="Tahoma"/>
          <w:sz w:val="21"/>
        </w:rPr>
        <w:t xml:space="preserve">Received appreciation certificate for participating in </w:t>
      </w:r>
      <w:r>
        <w:rPr>
          <w:rFonts w:ascii="Tahoma" w:cs="Tahoma" w:hAnsi="Tahoma"/>
          <w:b/>
          <w:sz w:val="21"/>
        </w:rPr>
        <w:t xml:space="preserve">Domestic Workers Rights Campaign </w:t>
      </w:r>
      <w:r>
        <w:rPr>
          <w:rFonts w:ascii="Tahoma" w:cs="Tahoma" w:hAnsi="Tahoma"/>
          <w:sz w:val="21"/>
        </w:rPr>
        <w:t>organized by Vigyan Foundation</w:t>
      </w: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b/>
          <w:sz w:val="21"/>
        </w:rPr>
      </w:pPr>
      <w:r>
        <w:rPr>
          <w:rFonts w:ascii="Tahoma" w:cs="Tahoma" w:hAnsi="Tahoma"/>
          <w:sz w:val="21"/>
        </w:rPr>
        <w:t xml:space="preserve">Received Certificate of Participation at </w:t>
      </w:r>
      <w:r>
        <w:rPr>
          <w:rFonts w:ascii="Tahoma" w:cs="Tahoma" w:hAnsi="Tahoma"/>
          <w:b/>
          <w:sz w:val="21"/>
        </w:rPr>
        <w:t>Mobile Photography Exhibition</w:t>
      </w:r>
      <w:r>
        <w:rPr>
          <w:rFonts w:ascii="Tahoma" w:cs="Tahoma" w:hAnsi="Tahoma"/>
          <w:sz w:val="21"/>
        </w:rPr>
        <w:t xml:space="preserve"> organized by Department of Journalism &amp; Mass Communication, University of Lucknow</w:t>
      </w: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b/>
          <w:sz w:val="21"/>
        </w:rPr>
      </w:pPr>
      <w:r>
        <w:rPr>
          <w:rFonts w:ascii="Tahoma" w:cs="Tahoma" w:hAnsi="Tahoma"/>
          <w:sz w:val="21"/>
        </w:rPr>
        <w:t xml:space="preserve">Received Certificate of Participation at </w:t>
      </w:r>
      <w:r>
        <w:rPr>
          <w:rFonts w:ascii="Tahoma" w:cs="Tahoma" w:hAnsi="Tahoma"/>
          <w:b/>
          <w:sz w:val="21"/>
        </w:rPr>
        <w:t>Video Making Workshop</w:t>
      </w:r>
      <w:r>
        <w:rPr>
          <w:rFonts w:ascii="Tahoma" w:cs="Tahoma" w:hAnsi="Tahoma"/>
          <w:sz w:val="21"/>
        </w:rPr>
        <w:t xml:space="preserve"> organized by Department of Journalism &amp; Mass Communication, University of Lucknow</w:t>
      </w: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b/>
          <w:sz w:val="21"/>
        </w:rPr>
      </w:pPr>
      <w:r>
        <w:rPr>
          <w:rFonts w:ascii="Tahoma" w:cs="Tahoma" w:hAnsi="Tahoma"/>
          <w:sz w:val="21"/>
        </w:rPr>
        <w:t>Successfully wrote Radio and Advertisement script in University of Lucknow assignments ; appreciated by entire staff</w:t>
      </w:r>
    </w:p>
    <w:p>
      <w:pPr>
        <w:pStyle w:val="style0"/>
        <w:ind w:left="360"/>
        <w:jc w:val="both"/>
        <w:rPr>
          <w:rFonts w:ascii="Tahoma" w:cs="Tahoma" w:hAnsi="Tahoma"/>
          <w:b/>
          <w:sz w:val="21"/>
        </w:rPr>
      </w:pPr>
    </w:p>
    <w:p>
      <w:pPr>
        <w:pStyle w:val="style0"/>
        <w:rPr>
          <w:rFonts w:ascii="Tahoma" w:cs="Tahoma" w:hAnsi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443"/>
      </w:tblGrid>
      <w:tr>
        <w:trPr>
          <w:trHeight w:val="408" w:hRule="atLeast"/>
        </w:trPr>
        <w:tc>
          <w:tcPr>
            <w:tcW w:w="8443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 xml:space="preserve">Strengths </w:t>
            </w:r>
          </w:p>
        </w:tc>
      </w:tr>
    </w:tbl>
    <w:p>
      <w:pPr>
        <w:pStyle w:val="style0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numPr>
          <w:ilvl w:val="0"/>
          <w:numId w:val="12"/>
        </w:numPr>
        <w:tabs>
          <w:tab w:val="clear" w:pos="720"/>
        </w:tabs>
        <w:ind w:left="36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Punctual, Sharp, Organized, Decisive, Smart worker and Self-motivated</w:t>
      </w:r>
    </w:p>
    <w:p>
      <w:pPr>
        <w:pStyle w:val="style0"/>
        <w:ind w:left="360"/>
        <w:jc w:val="both"/>
        <w:rPr>
          <w:rFonts w:ascii="Tahoma" w:cs="Tahoma" w:hAnsi="Tahoma"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8508"/>
      </w:tblGrid>
      <w:tr>
        <w:trPr>
          <w:trHeight w:val="408" w:hRule="atLeast"/>
        </w:trPr>
        <w:tc>
          <w:tcPr>
            <w:tcW w:w="8508" w:type="dxa"/>
            <w:tcBorders/>
            <w:shd w:val="clear" w:color="auto" w:fill="e0e0e0"/>
            <w:vAlign w:val="center"/>
          </w:tcPr>
          <w:p>
            <w:pPr>
              <w:pStyle w:val="style94"/>
              <w:spacing w:before="0" w:beforeAutospacing="false" w:after="0" w:afterAutospacing="false"/>
              <w:ind w:left="-100" w:right="6"/>
              <w:rPr>
                <w:rFonts w:ascii="Palatino Linotype" w:hAnsi="Palatino Linotype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Palatino Linotype" w:cs="Tahoma" w:hAnsi="Palatino Linotype"/>
                <w:b/>
                <w:sz w:val="28"/>
                <w:szCs w:val="28"/>
              </w:rPr>
              <w:t>Personal Details</w:t>
            </w:r>
          </w:p>
        </w:tc>
      </w:tr>
    </w:tbl>
    <w:p>
      <w:pPr>
        <w:pStyle w:val="style0"/>
        <w:spacing w:lineRule="auto" w:line="336"/>
        <w:jc w:val="both"/>
        <w:rPr>
          <w:rFonts w:ascii="Tahoma" w:cs="Tahoma" w:hAnsi="Tahoma"/>
          <w:sz w:val="10"/>
        </w:rPr>
      </w:pPr>
    </w:p>
    <w:p>
      <w:pPr>
        <w:pStyle w:val="style0"/>
        <w:jc w:val="both"/>
        <w:rPr>
          <w:rFonts w:ascii="Tahoma" w:cs="Tahoma" w:hAnsi="Tahoma"/>
          <w:bCs/>
          <w:sz w:val="21"/>
        </w:rPr>
      </w:pPr>
    </w:p>
    <w:p>
      <w:pPr>
        <w:pStyle w:val="style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bCs/>
          <w:sz w:val="21"/>
        </w:rPr>
        <w:t>Date of Birth</w:t>
      </w:r>
      <w:r>
        <w:rPr>
          <w:rFonts w:ascii="Tahoma" w:cs="Tahoma" w:hAnsi="Tahoma"/>
          <w:bCs/>
          <w:sz w:val="21"/>
        </w:rPr>
        <w:tab/>
      </w:r>
      <w:r>
        <w:rPr>
          <w:rFonts w:ascii="Tahoma" w:cs="Tahoma" w:hAnsi="Tahoma"/>
          <w:bCs/>
          <w:sz w:val="21"/>
        </w:rPr>
        <w:tab/>
      </w:r>
      <w:r>
        <w:rPr>
          <w:rFonts w:ascii="Tahoma" w:cs="Tahoma" w:hAnsi="Tahoma"/>
          <w:bCs/>
          <w:sz w:val="21"/>
        </w:rPr>
        <w:t>: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13</w:t>
      </w:r>
      <w:r>
        <w:rPr>
          <w:rFonts w:ascii="Tahoma" w:cs="Tahoma" w:hAnsi="Tahoma"/>
          <w:sz w:val="21"/>
          <w:vertAlign w:val="superscript"/>
        </w:rPr>
        <w:t>th</w:t>
      </w:r>
      <w:r>
        <w:rPr>
          <w:rFonts w:ascii="Tahoma" w:cs="Tahoma" w:hAnsi="Tahoma"/>
          <w:sz w:val="21"/>
        </w:rPr>
        <w:t xml:space="preserve"> Oct 1994</w:t>
      </w:r>
    </w:p>
    <w:p>
      <w:pPr>
        <w:pStyle w:val="style0"/>
        <w:jc w:val="both"/>
        <w:rPr>
          <w:rFonts w:ascii="Tahoma" w:cs="Tahoma" w:hAnsi="Tahoma"/>
          <w:sz w:val="21"/>
        </w:rPr>
      </w:pPr>
    </w:p>
    <w:p>
      <w:pPr>
        <w:pStyle w:val="style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Father’s Name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: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Mukesh Chandra Kulshrestha</w:t>
      </w:r>
    </w:p>
    <w:p>
      <w:pPr>
        <w:pStyle w:val="style0"/>
        <w:jc w:val="both"/>
        <w:rPr>
          <w:rFonts w:ascii="Tahoma" w:cs="Tahoma" w:hAnsi="Tahoma"/>
          <w:sz w:val="21"/>
        </w:rPr>
      </w:pPr>
    </w:p>
    <w:p>
      <w:pPr>
        <w:pStyle w:val="style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Gender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: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Female</w:t>
      </w:r>
    </w:p>
    <w:p>
      <w:pPr>
        <w:pStyle w:val="style0"/>
        <w:jc w:val="both"/>
        <w:rPr>
          <w:rFonts w:ascii="Tahoma" w:cs="Tahoma" w:hAnsi="Tahoma"/>
          <w:sz w:val="21"/>
        </w:rPr>
      </w:pPr>
    </w:p>
    <w:p>
      <w:pPr>
        <w:pStyle w:val="style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>Address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: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 xml:space="preserve">512 /208, Seth Ramjus Building </w:t>
      </w:r>
    </w:p>
    <w:p>
      <w:pPr>
        <w:pStyle w:val="style0"/>
        <w:jc w:val="both"/>
        <w:rPr>
          <w:rFonts w:ascii="Tahoma" w:cs="Tahoma" w:hAnsi="Tahoma"/>
          <w:sz w:val="21"/>
        </w:rPr>
      </w:pPr>
      <w:r>
        <w:rPr>
          <w:rFonts w:ascii="Tahoma" w:cs="Tahoma" w:hAnsi="Tahoma"/>
          <w:sz w:val="21"/>
        </w:rPr>
        <w:t xml:space="preserve"> </w:t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ab/>
      </w:r>
      <w:r>
        <w:rPr>
          <w:rFonts w:ascii="Tahoma" w:cs="Tahoma" w:hAnsi="Tahoma"/>
          <w:sz w:val="21"/>
        </w:rPr>
        <w:t>6</w:t>
      </w:r>
      <w:r>
        <w:rPr>
          <w:rFonts w:ascii="Tahoma" w:cs="Tahoma" w:hAnsi="Tahoma"/>
          <w:sz w:val="21"/>
          <w:vertAlign w:val="superscript"/>
        </w:rPr>
        <w:t>th</w:t>
      </w:r>
      <w:r>
        <w:rPr>
          <w:rFonts w:ascii="Tahoma" w:cs="Tahoma" w:hAnsi="Tahoma"/>
          <w:sz w:val="21"/>
        </w:rPr>
        <w:t xml:space="preserve"> lane, Nishatganj, Lucknow, U.P. – 226007</w:t>
      </w:r>
    </w:p>
    <w:p>
      <w:pPr>
        <w:pStyle w:val="style0"/>
        <w:rPr>
          <w:rFonts w:ascii="Tahoma" w:cs="Tahoma" w:hAnsi="Tahoma"/>
          <w:b/>
          <w:sz w:val="21"/>
        </w:rPr>
      </w:pPr>
    </w:p>
    <w:p>
      <w:pPr>
        <w:pStyle w:val="style0"/>
        <w:rPr>
          <w:rFonts w:ascii="Tahoma" w:cs="Tahoma" w:hAnsi="Tahoma"/>
          <w:b/>
          <w:sz w:val="21"/>
        </w:rPr>
      </w:pPr>
    </w:p>
    <w:p>
      <w:pPr>
        <w:pStyle w:val="style0"/>
        <w:rPr>
          <w:rFonts w:ascii="Tahoma" w:cs="Tahoma" w:hAnsi="Tahoma"/>
          <w:b/>
          <w:sz w:val="21"/>
        </w:rPr>
      </w:pPr>
    </w:p>
    <w:p>
      <w:pPr>
        <w:pStyle w:val="style0"/>
        <w:rPr>
          <w:rFonts w:ascii="Tahoma" w:cs="Tahoma" w:hAnsi="Tahoma"/>
          <w:b/>
          <w:sz w:val="21"/>
        </w:rPr>
      </w:pPr>
      <w:r>
        <w:rPr>
          <w:rFonts w:ascii="Tahoma" w:cs="Tahoma" w:hAnsi="Tahoma"/>
          <w:b/>
          <w:sz w:val="21"/>
        </w:rPr>
        <w:t>Date:</w:t>
      </w:r>
    </w:p>
    <w:p>
      <w:pPr>
        <w:pStyle w:val="style0"/>
        <w:rPr>
          <w:rFonts w:ascii="Tahoma" w:cs="Tahoma" w:hAnsi="Tahoma"/>
          <w:b/>
          <w:sz w:val="14"/>
        </w:rPr>
      </w:pPr>
    </w:p>
    <w:p>
      <w:pPr>
        <w:pStyle w:val="style0"/>
        <w:rPr>
          <w:rFonts w:ascii="Tahoma" w:cs="Tahoma" w:hAnsi="Tahoma"/>
          <w:b/>
          <w:sz w:val="21"/>
        </w:rPr>
      </w:pPr>
      <w:r>
        <w:rPr>
          <w:rFonts w:ascii="Tahoma" w:cs="Tahoma" w:hAnsi="Tahoma"/>
          <w:b/>
          <w:sz w:val="21"/>
        </w:rPr>
        <w:t>Place:</w:t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4"/>
        </w:rPr>
        <w:tab/>
      </w:r>
      <w:r>
        <w:rPr>
          <w:rFonts w:ascii="Tahoma" w:cs="Tahoma" w:hAnsi="Tahoma"/>
          <w:b/>
          <w:sz w:val="21"/>
        </w:rPr>
        <w:t>Shweta Kulshrestha</w:t>
      </w:r>
    </w:p>
    <w:sectPr>
      <w:footerReference w:type="even" r:id="rId2"/>
      <w:footerReference w:type="default" r:id="rId3"/>
      <w:pgSz w:w="11909" w:h="16834" w:orient="portrait" w:code="9"/>
      <w:pgMar w:top="720" w:right="1728" w:bottom="360" w:left="1728" w:header="1771" w:footer="461" w:gutter="0"/>
      <w:pgNumType w:fmt="upperRoman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000030304"/>
    <w:charset w:val="00"/>
    <w:family w:val="roman"/>
    <w:pitch w:val="variable"/>
    <w:sig w:usb0="00000003" w:usb1="00000000" w:usb2="00000000" w:usb3="00000000" w:csb0="00000001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Noto Serif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clear" w:pos="8640"/>
      </w:tabs>
      <w:ind w:right="-47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tabs>
          <w:tab w:val="left" w:leader="none" w:pos="810"/>
        </w:tabs>
        <w:ind w:left="117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09BE2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9B0E826"/>
    <w:lvl w:ilvl="0" w:tplc="040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A3AC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44C8C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F885DC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A0BD7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D12096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7C0B4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B3E9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FA4BFF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39E687C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A36DFBE"/>
    <w:lvl w:ilvl="0" w:tplc="84B4755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5DAD9B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5846CDB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D7CAC0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A181EF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E3A16EA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A2E052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2BEF90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538A296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B39E687C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5F7A4CD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5ED8130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07549E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4024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FEB7B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2CE76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C026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E69FE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5B8F7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8FE863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0FAB380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E8ADFFE"/>
    <w:lvl w:ilvl="0" w:tplc="732A9BD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9945F3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DAE0F1C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F0C94B2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8EC2636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3236B0A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554CBC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4C2F4F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3F2CDEE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BD28D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B39E687C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A26DD1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27C944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C48A66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singleLevel"/>
    <w:tmpl w:val="A866D76E"/>
    <w:lvl w:ilvl="0">
      <w:start w:val="1"/>
      <w:numFmt w:val="decimal"/>
      <w:pStyle w:val="style4098"/>
      <w:lvlText w:val="*"/>
      <w:lvlJc w:val="left"/>
      <w:pPr/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5"/>
  </w:num>
  <w:num w:numId="3">
    <w:abstractNumId w:val="10"/>
  </w:num>
  <w:num w:numId="4">
    <w:abstractNumId w:val="11"/>
  </w:num>
  <w:num w:numId="5">
    <w:abstractNumId w:val="21"/>
  </w:num>
  <w:num w:numId="6">
    <w:abstractNumId w:val="4"/>
  </w:num>
  <w:num w:numId="7">
    <w:abstractNumId w:val="13"/>
  </w:num>
  <w:num w:numId="8">
    <w:abstractNumId w:val="8"/>
  </w:num>
  <w:num w:numId="9">
    <w:abstractNumId w:val="19"/>
  </w:num>
  <w:num w:numId="10">
    <w:abstractNumId w:val="7"/>
  </w:num>
  <w:num w:numId="11">
    <w:abstractNumId w:val="12"/>
  </w:num>
  <w:num w:numId="12">
    <w:abstractNumId w:val="17"/>
  </w:num>
  <w:num w:numId="13">
    <w:abstractNumId w:val="2"/>
  </w:num>
  <w:num w:numId="14">
    <w:abstractNumId w:val="16"/>
  </w:num>
  <w:num w:numId="15">
    <w:abstractNumId w:val="0"/>
  </w:num>
  <w:num w:numId="16">
    <w:abstractNumId w:val="14"/>
  </w:num>
  <w:num w:numId="17">
    <w:abstractNumId w:val="9"/>
  </w:num>
  <w:num w:numId="18">
    <w:abstractNumId w:val="15"/>
  </w:num>
  <w:num w:numId="19">
    <w:abstractNumId w:val="18"/>
  </w:num>
  <w:num w:numId="20">
    <w:abstractNumId w:val="1"/>
  </w:num>
  <w:num w:numId="21">
    <w:abstractNumId w:val="3"/>
  </w:num>
  <w:num w:numId="22">
    <w:abstractNumId w:val="5"/>
  </w:num>
  <w:num w:numId="23">
    <w:abstractNumId w:val="22"/>
  </w:num>
  <w:num w:numId="24">
    <w:abstractNumId w:val="6"/>
  </w:num>
  <w:num w:numId="25">
    <w:abstractNumId w:val="20"/>
  </w:num>
  <w:num w:numId="26">
    <w:abstractNumId w:val="24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outlineLvl w:val="0"/>
    </w:pPr>
    <w:rPr>
      <w:rFonts w:ascii="Calisto MT" w:hAnsi="Calisto MT"/>
      <w:b/>
      <w:color w:val="000000"/>
    </w:rPr>
  </w:style>
  <w:style w:type="paragraph" w:styleId="style2">
    <w:name w:val="heading 2"/>
    <w:basedOn w:val="style0"/>
    <w:next w:val="style0"/>
    <w:qFormat/>
    <w:uiPriority w:val="9"/>
    <w:pPr>
      <w:keepNext/>
      <w:outlineLvl w:val="1"/>
    </w:pPr>
    <w:rPr>
      <w:b/>
      <w:sz w:val="24"/>
    </w:rPr>
  </w:style>
  <w:style w:type="paragraph" w:styleId="style3">
    <w:name w:val="heading 3"/>
    <w:basedOn w:val="style0"/>
    <w:next w:val="style0"/>
    <w:qFormat/>
    <w:uiPriority w:val="9"/>
    <w:pPr>
      <w:keepNext/>
      <w:ind w:left="2160" w:firstLine="720"/>
      <w:outlineLvl w:val="2"/>
    </w:pPr>
    <w:rPr>
      <w:color w:val="000000"/>
      <w:sz w:val="28"/>
    </w:rPr>
  </w:style>
  <w:style w:type="paragraph" w:styleId="style4">
    <w:name w:val="heading 4"/>
    <w:basedOn w:val="style0"/>
    <w:next w:val="style0"/>
    <w:qFormat/>
    <w:uiPriority w:val="9"/>
    <w:pPr>
      <w:keepNext/>
      <w:outlineLvl w:val="3"/>
    </w:pPr>
    <w:rPr>
      <w:rFonts w:ascii="Comic Sans MS" w:hAnsi="Comic Sans MS"/>
      <w:b/>
      <w:u w:val="single"/>
    </w:rPr>
  </w:style>
  <w:style w:type="paragraph" w:styleId="style5">
    <w:name w:val="heading 5"/>
    <w:basedOn w:val="style0"/>
    <w:next w:val="style0"/>
    <w:qFormat/>
    <w:uiPriority w:val="9"/>
    <w:pPr>
      <w:keepNext/>
      <w:ind w:right="-135"/>
      <w:outlineLvl w:val="4"/>
    </w:pPr>
    <w:rPr>
      <w:rFonts w:ascii="Comic Sans MS" w:hAnsi="Comic Sans MS"/>
      <w:b/>
      <w:color w:val="000000"/>
      <w:u w:val="single"/>
    </w:rPr>
  </w:style>
  <w:style w:type="paragraph" w:styleId="style6">
    <w:name w:val="heading 6"/>
    <w:basedOn w:val="style0"/>
    <w:next w:val="style0"/>
    <w:qFormat/>
    <w:uiPriority w:val="9"/>
    <w:pPr>
      <w:keepNext/>
      <w:outlineLvl w:val="5"/>
    </w:pPr>
    <w:rPr>
      <w:rFonts w:ascii="Comic Sans MS" w:hAnsi="Comic Sans MS"/>
      <w:b/>
      <w:color w:val="000000"/>
      <w:u w:val="single"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rFonts w:ascii="Verdana" w:hAnsi="Verdana"/>
      <w:b/>
      <w:bCs/>
    </w:rPr>
  </w:style>
  <w:style w:type="paragraph" w:styleId="style9">
    <w:name w:val="heading 9"/>
    <w:basedOn w:val="style0"/>
    <w:next w:val="style0"/>
    <w:qFormat/>
    <w:pPr>
      <w:keepNext/>
      <w:pBdr>
        <w:bottom w:val="double" w:sz="6" w:space="0" w:color="auto"/>
      </w:pBdr>
      <w:outlineLvl w:val="8"/>
    </w:pPr>
    <w:rPr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0"/>
    <w:pPr>
      <w:jc w:val="center"/>
    </w:pPr>
    <w:rPr>
      <w:rFonts w:ascii="Calisto MT" w:hAnsi="Calisto MT"/>
      <w:color w:val="000000"/>
      <w:sz w:val="24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/>
    <w:rPr>
      <w:b/>
      <w:sz w:val="24"/>
    </w:rPr>
  </w:style>
  <w:style w:type="paragraph" w:customStyle="1" w:styleId="style4097">
    <w:name w:val="Short Return Address"/>
    <w:basedOn w:val="style0"/>
    <w:next w:val="style4097"/>
    <w:pPr/>
  </w:style>
  <w:style w:type="paragraph" w:styleId="style82">
    <w:name w:val="Body Text Indent 2"/>
    <w:basedOn w:val="style0"/>
    <w:next w:val="style82"/>
    <w:pPr>
      <w:ind w:left="3780"/>
    </w:pPr>
    <w:rPr>
      <w:rFonts w:ascii="Comic Sans MS" w:hAnsi="Comic Sans MS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pPr>
      <w:ind w:left="4320" w:firstLine="720"/>
    </w:pPr>
    <w:rPr>
      <w:rFonts w:ascii="Comic Sans MS" w:hAnsi="Comic Sans MS"/>
      <w:color w:val="000000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26">
    <w:name w:val="toc 8"/>
    <w:basedOn w:val="style0"/>
    <w:next w:val="style0"/>
    <w:pPr>
      <w:spacing w:lineRule="atLeast" w:line="340"/>
      <w:ind w:left="1540"/>
      <w:jc w:val="both"/>
    </w:pPr>
    <w:rPr>
      <w:sz w:val="22"/>
      <w:szCs w:val="21"/>
    </w:rPr>
  </w:style>
  <w:style w:type="paragraph" w:styleId="style80">
    <w:name w:val="Body Text 2"/>
    <w:basedOn w:val="style0"/>
    <w:next w:val="style80"/>
    <w:pPr>
      <w:jc w:val="both"/>
    </w:pPr>
    <w:rPr>
      <w:rFonts w:ascii="Verdana" w:hAnsi="Verdana"/>
    </w:rPr>
  </w:style>
  <w:style w:type="paragraph" w:customStyle="1" w:styleId="style4098">
    <w:name w:val="Achievement"/>
    <w:basedOn w:val="style66"/>
    <w:next w:val="style4098"/>
    <w:pPr>
      <w:numPr>
        <w:ilvl w:val="0"/>
        <w:numId w:val="1"/>
      </w:numPr>
      <w:spacing w:after="60" w:lineRule="atLeast" w:line="240"/>
      <w:jc w:val="both"/>
    </w:pPr>
    <w:rPr>
      <w:rFonts w:ascii="Garamond" w:hAnsi="Garamond"/>
      <w:b w:val="false"/>
      <w:sz w:val="22"/>
    </w:rPr>
  </w:style>
  <w:style w:type="paragraph" w:customStyle="1" w:styleId="style4099">
    <w:name w:val="preformatted"/>
    <w:basedOn w:val="style0"/>
    <w:next w:val="style4099"/>
    <w:pPr>
      <w:spacing w:before="100" w:beforeAutospacing="true" w:after="100" w:afterAutospacing="true"/>
    </w:pPr>
    <w:rPr>
      <w:rFonts w:ascii="Verdana" w:hAnsi="Verdana"/>
      <w:bCs/>
    </w:rPr>
  </w:style>
  <w:style w:type="paragraph" w:customStyle="1" w:styleId="style4100">
    <w:name w:val="null"/>
    <w:basedOn w:val="style0"/>
    <w:next w:val="style4100"/>
    <w:pPr>
      <w:spacing w:before="100" w:beforeAutospacing="true" w:after="100" w:afterAutospacing="true"/>
    </w:pPr>
    <w:rPr>
      <w:sz w:val="24"/>
      <w:szCs w:val="24"/>
    </w:rPr>
  </w:style>
  <w:style w:type="character" w:customStyle="1" w:styleId="style4101">
    <w:name w:val="apple-converted-space"/>
    <w:basedOn w:val="style65"/>
    <w:next w:val="style4101"/>
  </w:style>
  <w:style w:type="character" w:customStyle="1" w:styleId="style4102">
    <w:name w:val="correction"/>
    <w:next w:val="style4102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FF1E-7548-4C4C-9D27-5109C512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Words>265</Words>
  <Pages>2</Pages>
  <Characters>1572</Characters>
  <Application>WPS Office</Application>
  <DocSecurity>0</DocSecurity>
  <Paragraphs>81</Paragraphs>
  <ScaleCrop>false</ScaleCrop>
  <LinksUpToDate>false</LinksUpToDate>
  <CharactersWithSpaces>1828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2021-01-31T21:13:00Z</dcterms:created>
  <dc:creator>Archana Puri</dc:creator>
  <lastModifiedBy>Redmi 6 Pro</lastModifiedBy>
  <lastPrinted>2018-10-29T14:29:00Z</lastPrinted>
  <dcterms:modified xsi:type="dcterms:W3CDTF">2022-06-02T16:48:56Z</dcterms:modified>
  <revision>11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b5ea38d666ba49808156423e468188b1</vt:lpwstr>
  </property>
</Properties>
</file>